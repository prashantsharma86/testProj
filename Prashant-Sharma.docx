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56E0" w:rsidRPr="00D86696" w:rsidRDefault="00EE070E" w:rsidP="000F56E0">
      <w:pPr>
        <w:rPr>
          <w:rFonts w:ascii="Calibri" w:hAnsi="Calibri" w:cs="Calibri"/>
          <w:bCs/>
          <w:sz w:val="24"/>
          <w:szCs w:val="24"/>
        </w:rPr>
      </w:pPr>
      <w:r w:rsidRPr="00D86696">
        <w:rPr>
          <w:rFonts w:ascii="Calibri" w:hAnsi="Calibri" w:cs="Calibri"/>
          <w:bCs/>
          <w:sz w:val="24"/>
          <w:szCs w:val="24"/>
        </w:rPr>
        <w:t>PRASHANT SHARMA</w:t>
      </w:r>
    </w:p>
    <w:p w:rsidR="00D15290" w:rsidRPr="00D86696" w:rsidRDefault="005E1AF7" w:rsidP="00B86503">
      <w:pPr>
        <w:rPr>
          <w:rFonts w:ascii="Calibri" w:hAnsi="Calibri" w:cs="Calibri"/>
          <w:bCs/>
          <w:sz w:val="22"/>
          <w:szCs w:val="22"/>
        </w:rPr>
      </w:pPr>
      <w:r w:rsidRPr="00D86696">
        <w:rPr>
          <w:rFonts w:ascii="Calibri" w:hAnsi="Calibri" w:cs="Calibri"/>
          <w:b/>
          <w:bCs/>
          <w:sz w:val="22"/>
          <w:szCs w:val="22"/>
        </w:rPr>
        <w:t>Email:</w:t>
      </w:r>
      <w:r w:rsidR="000F56E0" w:rsidRPr="00D86696">
        <w:rPr>
          <w:rFonts w:ascii="Calibri" w:hAnsi="Calibri" w:cs="Calibri"/>
          <w:b/>
          <w:bCs/>
          <w:sz w:val="22"/>
          <w:szCs w:val="22"/>
        </w:rPr>
        <w:t xml:space="preserve"> </w:t>
      </w:r>
      <w:r w:rsidR="00E91F69">
        <w:rPr>
          <w:rFonts w:ascii="Calibri" w:hAnsi="Calibri" w:cs="Calibri"/>
          <w:bCs/>
          <w:sz w:val="22"/>
          <w:szCs w:val="22"/>
        </w:rPr>
        <w:t>Prashant.sharma86</w:t>
      </w:r>
      <w:r w:rsidR="00523E27">
        <w:rPr>
          <w:rFonts w:ascii="Calibri" w:hAnsi="Calibri" w:cs="Calibri"/>
          <w:bCs/>
          <w:sz w:val="22"/>
          <w:szCs w:val="22"/>
        </w:rPr>
        <w:t>@gmail.com</w:t>
      </w:r>
      <w:r w:rsidR="0075342F">
        <w:rPr>
          <w:rFonts w:ascii="Calibri" w:hAnsi="Calibri" w:cs="Calibri"/>
          <w:bCs/>
          <w:sz w:val="22"/>
          <w:szCs w:val="22"/>
        </w:rPr>
        <w:tab/>
      </w:r>
      <w:r w:rsidR="0075342F">
        <w:rPr>
          <w:rFonts w:ascii="Calibri" w:hAnsi="Calibri" w:cs="Calibri"/>
          <w:bCs/>
          <w:sz w:val="22"/>
          <w:szCs w:val="22"/>
        </w:rPr>
        <w:tab/>
      </w:r>
      <w:r w:rsidR="0075342F">
        <w:rPr>
          <w:rFonts w:ascii="Calibri" w:hAnsi="Calibri" w:cs="Calibri"/>
          <w:bCs/>
          <w:sz w:val="22"/>
          <w:szCs w:val="22"/>
        </w:rPr>
        <w:tab/>
        <w:t xml:space="preserve">                 </w:t>
      </w:r>
      <w:r w:rsidR="00E81F30" w:rsidRPr="00D86696">
        <w:rPr>
          <w:rFonts w:ascii="Calibri" w:hAnsi="Calibri" w:cs="Calibri"/>
          <w:bCs/>
          <w:sz w:val="22"/>
          <w:szCs w:val="22"/>
        </w:rPr>
        <w:t xml:space="preserve"> </w:t>
      </w:r>
      <w:r w:rsidR="00CD2281" w:rsidRPr="00D86696">
        <w:rPr>
          <w:rFonts w:ascii="Calibri" w:hAnsi="Calibri" w:cs="Calibri"/>
          <w:bCs/>
          <w:sz w:val="22"/>
          <w:szCs w:val="22"/>
        </w:rPr>
        <w:t>Contact No.:</w:t>
      </w:r>
      <w:r w:rsidR="000F56E0" w:rsidRPr="00D86696">
        <w:rPr>
          <w:rFonts w:ascii="Calibri" w:hAnsi="Calibri" w:cs="Calibri"/>
          <w:bCs/>
          <w:sz w:val="22"/>
          <w:szCs w:val="22"/>
        </w:rPr>
        <w:t>+91</w:t>
      </w:r>
      <w:r w:rsidR="00E81F30" w:rsidRPr="00D86696">
        <w:rPr>
          <w:rFonts w:ascii="Calibri" w:hAnsi="Calibri" w:cs="Calibri"/>
          <w:bCs/>
          <w:sz w:val="22"/>
          <w:szCs w:val="22"/>
        </w:rPr>
        <w:t xml:space="preserve"> </w:t>
      </w:r>
      <w:r w:rsidR="00CD2281" w:rsidRPr="00D86696">
        <w:rPr>
          <w:rFonts w:ascii="Calibri" w:hAnsi="Calibri" w:cs="Calibri"/>
          <w:bCs/>
          <w:sz w:val="22"/>
          <w:szCs w:val="22"/>
        </w:rPr>
        <w:t xml:space="preserve"> </w:t>
      </w:r>
      <w:r w:rsidR="00E91F69">
        <w:rPr>
          <w:rFonts w:ascii="Calibri" w:hAnsi="Calibri" w:cs="Calibri"/>
          <w:bCs/>
          <w:sz w:val="22"/>
          <w:szCs w:val="22"/>
        </w:rPr>
        <w:t>997153</w:t>
      </w:r>
      <w:r w:rsidR="000216E2">
        <w:rPr>
          <w:rFonts w:ascii="Calibri" w:hAnsi="Calibri" w:cs="Calibri"/>
          <w:bCs/>
          <w:sz w:val="22"/>
          <w:szCs w:val="22"/>
        </w:rPr>
        <w:t>8676</w:t>
      </w:r>
      <w:r w:rsidR="00F43801" w:rsidRPr="00D86696">
        <w:rPr>
          <w:rFonts w:ascii="Calibri" w:hAnsi="Calibri" w:cs="Calibri"/>
          <w:bCs/>
          <w:sz w:val="22"/>
          <w:szCs w:val="22"/>
        </w:rPr>
        <w:tab/>
      </w:r>
      <w:r w:rsidR="00D15290" w:rsidRPr="00D86696">
        <w:rPr>
          <w:rFonts w:ascii="Calibri" w:hAnsi="Calibri" w:cs="Calibri"/>
          <w:bCs/>
          <w:sz w:val="22"/>
          <w:szCs w:val="22"/>
        </w:rPr>
        <w:tab/>
      </w:r>
      <w:r w:rsidR="00D15290" w:rsidRPr="00D86696">
        <w:rPr>
          <w:rFonts w:ascii="Calibri" w:hAnsi="Calibri" w:cs="Calibri"/>
          <w:bCs/>
          <w:sz w:val="22"/>
          <w:szCs w:val="22"/>
        </w:rPr>
        <w:tab/>
      </w:r>
      <w:r w:rsidR="00D15290" w:rsidRPr="00D86696">
        <w:rPr>
          <w:rFonts w:ascii="Calibri" w:hAnsi="Calibri" w:cs="Calibri"/>
          <w:bCs/>
          <w:sz w:val="22"/>
          <w:szCs w:val="22"/>
        </w:rPr>
        <w:tab/>
      </w:r>
      <w:r w:rsidR="00D15290" w:rsidRPr="00D86696">
        <w:rPr>
          <w:rFonts w:ascii="Calibri" w:hAnsi="Calibri" w:cs="Calibri"/>
          <w:bCs/>
          <w:sz w:val="22"/>
          <w:szCs w:val="22"/>
        </w:rPr>
        <w:tab/>
      </w:r>
      <w:r w:rsidR="00574227">
        <w:rPr>
          <w:rFonts w:ascii="Calibri" w:hAnsi="Calibri" w:cs="Calibri"/>
          <w:bCs/>
          <w:sz w:val="22"/>
          <w:szCs w:val="22"/>
        </w:rPr>
        <w:tab/>
      </w:r>
      <w:r w:rsidR="00574227">
        <w:rPr>
          <w:rFonts w:ascii="Calibri" w:hAnsi="Calibri" w:cs="Calibri"/>
          <w:bCs/>
          <w:sz w:val="22"/>
          <w:szCs w:val="22"/>
        </w:rPr>
        <w:tab/>
      </w:r>
      <w:r w:rsidR="00574227">
        <w:rPr>
          <w:rFonts w:ascii="Calibri" w:hAnsi="Calibri" w:cs="Calibri"/>
          <w:bCs/>
          <w:sz w:val="22"/>
          <w:szCs w:val="22"/>
        </w:rPr>
        <w:tab/>
      </w:r>
      <w:r w:rsidR="00574227">
        <w:rPr>
          <w:rFonts w:ascii="Calibri" w:hAnsi="Calibri" w:cs="Calibri"/>
          <w:bCs/>
          <w:sz w:val="22"/>
          <w:szCs w:val="22"/>
        </w:rPr>
        <w:tab/>
      </w:r>
    </w:p>
    <w:p w:rsidR="008A7E3B" w:rsidRPr="00D86696" w:rsidRDefault="00E04256" w:rsidP="00B86503">
      <w:pPr>
        <w:rPr>
          <w:rFonts w:ascii="Calibri" w:hAnsi="Calibri" w:cs="Calibri"/>
          <w:b/>
          <w:bCs/>
          <w:sz w:val="22"/>
          <w:szCs w:val="22"/>
        </w:rPr>
      </w:pPr>
      <w:r>
        <w:rPr>
          <w:rFonts w:ascii="Calibri" w:hAnsi="Calibri" w:cs="Calibri"/>
          <w:b/>
          <w:bCs/>
          <w:noProof/>
          <w:sz w:val="22"/>
          <w:szCs w:val="22"/>
        </w:rPr>
        <w:pict w14:anchorId="1C9E0A6E">
          <v:shape id="_x0000_i1026" type="#_x0000_t75" style="width:540pt;height:4pt" o:hralign="center" o:hr="t">
            <v:imagedata r:id="rId8" o:title="BD21328_"/>
          </v:shape>
        </w:pict>
      </w:r>
    </w:p>
    <w:p w:rsidR="008A7E3B" w:rsidRPr="00D86696" w:rsidRDefault="008A7E3B" w:rsidP="00B86503">
      <w:pPr>
        <w:rPr>
          <w:rFonts w:ascii="Calibri" w:hAnsi="Calibri" w:cs="Calibri"/>
          <w:sz w:val="22"/>
          <w:szCs w:val="22"/>
        </w:rPr>
      </w:pPr>
    </w:p>
    <w:p w:rsidR="007508E2" w:rsidRPr="00D86696" w:rsidRDefault="004F2E99" w:rsidP="007F3CFB">
      <w:pPr>
        <w:ind w:firstLine="360"/>
        <w:jc w:val="center"/>
        <w:rPr>
          <w:rFonts w:ascii="Calibri" w:hAnsi="Calibri" w:cs="Calibri"/>
          <w:b/>
          <w:sz w:val="22"/>
          <w:szCs w:val="22"/>
        </w:rPr>
      </w:pPr>
      <w:r w:rsidRPr="00D86696">
        <w:rPr>
          <w:rFonts w:ascii="Calibri" w:hAnsi="Calibri" w:cs="Calibri"/>
          <w:b/>
          <w:sz w:val="22"/>
          <w:szCs w:val="22"/>
        </w:rPr>
        <w:t>Career</w:t>
      </w:r>
      <w:r w:rsidR="00B86503" w:rsidRPr="00D86696">
        <w:rPr>
          <w:rFonts w:ascii="Calibri" w:hAnsi="Calibri" w:cs="Calibri"/>
          <w:b/>
          <w:sz w:val="22"/>
          <w:szCs w:val="22"/>
        </w:rPr>
        <w:t xml:space="preserve"> Snapshot</w:t>
      </w:r>
    </w:p>
    <w:p w:rsidR="00B86503" w:rsidRPr="00D86696" w:rsidRDefault="00E04256" w:rsidP="002C44BD">
      <w:pPr>
        <w:rPr>
          <w:rFonts w:ascii="Calibri" w:hAnsi="Calibri" w:cs="Calibri"/>
          <w:b/>
          <w:sz w:val="22"/>
          <w:szCs w:val="22"/>
        </w:rPr>
      </w:pPr>
      <w:r>
        <w:rPr>
          <w:rFonts w:ascii="Calibri" w:hAnsi="Calibri" w:cs="Calibri"/>
          <w:b/>
          <w:noProof/>
          <w:sz w:val="22"/>
          <w:szCs w:val="22"/>
        </w:rPr>
        <w:pict w14:anchorId="7602F001">
          <v:shape id="_x0000_i1027" type="#_x0000_t75" style="width:540pt;height:2pt" o:hralign="center" o:hr="t">
            <v:imagedata r:id="rId9" o:title="j0115855"/>
          </v:shape>
        </w:pict>
      </w:r>
    </w:p>
    <w:p w:rsidR="00B86503" w:rsidRPr="00D86696" w:rsidRDefault="00B86503" w:rsidP="00B86503">
      <w:pPr>
        <w:rPr>
          <w:rFonts w:ascii="Calibri" w:hAnsi="Calibri" w:cs="Calibri"/>
          <w:sz w:val="22"/>
          <w:szCs w:val="22"/>
        </w:rPr>
      </w:pPr>
    </w:p>
    <w:p w:rsidR="006141F1" w:rsidRPr="00E04256" w:rsidRDefault="00D15290" w:rsidP="002C0D01">
      <w:pPr>
        <w:numPr>
          <w:ilvl w:val="0"/>
          <w:numId w:val="3"/>
        </w:numPr>
        <w:rPr>
          <w:rFonts w:ascii="Calibri" w:hAnsi="Calibri" w:cs="Calibri"/>
          <w:b/>
          <w:bCs/>
          <w:sz w:val="22"/>
          <w:szCs w:val="22"/>
        </w:rPr>
      </w:pPr>
      <w:r w:rsidRPr="00D86696">
        <w:rPr>
          <w:rFonts w:ascii="Calibri" w:hAnsi="Calibri" w:cs="Calibri"/>
          <w:b/>
          <w:sz w:val="22"/>
          <w:szCs w:val="22"/>
        </w:rPr>
        <w:t>B.Tech</w:t>
      </w:r>
      <w:r w:rsidR="006141F1" w:rsidRPr="00D86696">
        <w:rPr>
          <w:rFonts w:ascii="Calibri" w:hAnsi="Calibri" w:cs="Calibri"/>
          <w:b/>
          <w:sz w:val="22"/>
          <w:szCs w:val="22"/>
        </w:rPr>
        <w:t>.</w:t>
      </w:r>
      <w:r w:rsidR="006141F1" w:rsidRPr="00D86696">
        <w:rPr>
          <w:rFonts w:ascii="Calibri" w:hAnsi="Calibri" w:cs="Calibri"/>
          <w:sz w:val="22"/>
          <w:szCs w:val="22"/>
        </w:rPr>
        <w:t xml:space="preserve"> with </w:t>
      </w:r>
      <w:r w:rsidR="007E244D">
        <w:rPr>
          <w:rFonts w:ascii="Calibri" w:hAnsi="Calibri" w:cs="Calibri"/>
          <w:b/>
          <w:sz w:val="22"/>
          <w:szCs w:val="22"/>
        </w:rPr>
        <w:t>9</w:t>
      </w:r>
      <w:r w:rsidR="004118E1" w:rsidRPr="00D86696">
        <w:rPr>
          <w:rFonts w:ascii="Calibri" w:hAnsi="Calibri" w:cs="Calibri"/>
          <w:sz w:val="22"/>
          <w:szCs w:val="22"/>
        </w:rPr>
        <w:t xml:space="preserve"> years</w:t>
      </w:r>
      <w:r w:rsidR="006141F1" w:rsidRPr="00D86696">
        <w:rPr>
          <w:rFonts w:ascii="Calibri" w:hAnsi="Calibri" w:cs="Calibri"/>
          <w:sz w:val="22"/>
          <w:szCs w:val="22"/>
        </w:rPr>
        <w:t>’</w:t>
      </w:r>
      <w:r w:rsidR="004118E1" w:rsidRPr="00D86696">
        <w:rPr>
          <w:rFonts w:ascii="Calibri" w:hAnsi="Calibri" w:cs="Calibri"/>
          <w:sz w:val="22"/>
          <w:szCs w:val="22"/>
        </w:rPr>
        <w:t xml:space="preserve"> of </w:t>
      </w:r>
      <w:r w:rsidR="00A048B6" w:rsidRPr="00D86696">
        <w:rPr>
          <w:rFonts w:ascii="Calibri" w:hAnsi="Calibri" w:cs="Calibri"/>
          <w:sz w:val="22"/>
          <w:szCs w:val="22"/>
        </w:rPr>
        <w:t xml:space="preserve">experience </w:t>
      </w:r>
      <w:r w:rsidR="006141F1" w:rsidRPr="00D86696">
        <w:rPr>
          <w:rFonts w:ascii="Calibri" w:hAnsi="Calibri" w:cs="Calibri"/>
          <w:sz w:val="22"/>
          <w:szCs w:val="22"/>
        </w:rPr>
        <w:t>in software Development and support.</w:t>
      </w:r>
    </w:p>
    <w:p w:rsidR="00E04256" w:rsidRPr="002C0D01" w:rsidRDefault="00E04256" w:rsidP="002C0D01">
      <w:pPr>
        <w:numPr>
          <w:ilvl w:val="0"/>
          <w:numId w:val="3"/>
        </w:numPr>
        <w:rPr>
          <w:rFonts w:ascii="Calibri" w:hAnsi="Calibri" w:cs="Calibri"/>
          <w:b/>
          <w:bCs/>
          <w:sz w:val="22"/>
          <w:szCs w:val="22"/>
        </w:rPr>
      </w:pPr>
      <w:r>
        <w:rPr>
          <w:rFonts w:ascii="Calibri" w:hAnsi="Calibri" w:cs="Calibri"/>
          <w:b/>
          <w:sz w:val="22"/>
          <w:szCs w:val="22"/>
        </w:rPr>
        <w:t xml:space="preserve">Currently working with </w:t>
      </w:r>
      <w:r w:rsidR="00D11D28">
        <w:rPr>
          <w:rFonts w:ascii="Calibri" w:hAnsi="Calibri" w:cs="Calibri"/>
          <w:b/>
          <w:sz w:val="22"/>
          <w:szCs w:val="22"/>
        </w:rPr>
        <w:t>“</w:t>
      </w:r>
      <w:proofErr w:type="spellStart"/>
      <w:r w:rsidR="00D11D28">
        <w:rPr>
          <w:rFonts w:ascii="Calibri" w:hAnsi="Calibri" w:cs="Calibri"/>
          <w:b/>
          <w:sz w:val="22"/>
          <w:szCs w:val="22"/>
        </w:rPr>
        <w:t>Capgemini</w:t>
      </w:r>
      <w:proofErr w:type="spellEnd"/>
      <w:r w:rsidR="00D11D28">
        <w:rPr>
          <w:rFonts w:ascii="Calibri" w:hAnsi="Calibri" w:cs="Calibri"/>
          <w:b/>
          <w:sz w:val="22"/>
          <w:szCs w:val="22"/>
        </w:rPr>
        <w:t xml:space="preserve"> technology” as Sr. </w:t>
      </w:r>
      <w:r w:rsidR="00816A4C">
        <w:rPr>
          <w:rFonts w:ascii="Calibri" w:hAnsi="Calibri" w:cs="Calibri"/>
          <w:b/>
          <w:sz w:val="22"/>
          <w:szCs w:val="22"/>
        </w:rPr>
        <w:t>Consultant since July 2017.</w:t>
      </w:r>
      <w:bookmarkStart w:id="0" w:name="_GoBack"/>
      <w:bookmarkEnd w:id="0"/>
    </w:p>
    <w:p w:rsidR="006141F1" w:rsidRPr="00D86696" w:rsidRDefault="006141F1" w:rsidP="00C74856">
      <w:pPr>
        <w:numPr>
          <w:ilvl w:val="0"/>
          <w:numId w:val="3"/>
        </w:numPr>
        <w:rPr>
          <w:rFonts w:ascii="Calibri" w:hAnsi="Calibri" w:cs="Calibri"/>
          <w:b/>
          <w:bCs/>
          <w:sz w:val="22"/>
          <w:szCs w:val="22"/>
        </w:rPr>
      </w:pPr>
      <w:r w:rsidRPr="00D86696">
        <w:rPr>
          <w:rFonts w:ascii="Calibri" w:hAnsi="Calibri" w:cs="Calibri"/>
          <w:sz w:val="22"/>
          <w:szCs w:val="22"/>
        </w:rPr>
        <w:t>Exposure to end-to-end development of applications, from requirement analysis to system study,coding,testing,de-bugging, implementation. Adept in handling the design and coding functions.</w:t>
      </w:r>
    </w:p>
    <w:p w:rsidR="00C16952" w:rsidRPr="00D86696" w:rsidRDefault="00C16952" w:rsidP="00C74856">
      <w:pPr>
        <w:numPr>
          <w:ilvl w:val="0"/>
          <w:numId w:val="3"/>
        </w:numPr>
        <w:rPr>
          <w:rFonts w:ascii="Calibri" w:hAnsi="Calibri" w:cs="Calibri"/>
          <w:b/>
          <w:bCs/>
          <w:sz w:val="22"/>
          <w:szCs w:val="22"/>
        </w:rPr>
      </w:pPr>
      <w:r w:rsidRPr="00D86696">
        <w:rPr>
          <w:rFonts w:ascii="Calibri" w:hAnsi="Calibri" w:cs="Calibri"/>
          <w:sz w:val="22"/>
          <w:szCs w:val="22"/>
        </w:rPr>
        <w:t>Currently leading project team and responsible for delivering projects/modules by the team.</w:t>
      </w:r>
    </w:p>
    <w:p w:rsidR="00380092" w:rsidRPr="00D86696" w:rsidRDefault="00380092" w:rsidP="00C74856">
      <w:pPr>
        <w:numPr>
          <w:ilvl w:val="0"/>
          <w:numId w:val="3"/>
        </w:numPr>
        <w:rPr>
          <w:rFonts w:ascii="Calibri" w:hAnsi="Calibri" w:cs="Calibri"/>
          <w:b/>
          <w:bCs/>
          <w:sz w:val="22"/>
          <w:szCs w:val="22"/>
        </w:rPr>
      </w:pPr>
      <w:r w:rsidRPr="00D86696">
        <w:rPr>
          <w:rFonts w:ascii="Calibri" w:hAnsi="Calibri" w:cs="Calibri"/>
          <w:sz w:val="22"/>
          <w:szCs w:val="22"/>
        </w:rPr>
        <w:t>Possesses good interpersonal skills that have been put to</w:t>
      </w:r>
      <w:r w:rsidR="002E4531" w:rsidRPr="00D86696">
        <w:rPr>
          <w:rFonts w:ascii="Calibri" w:hAnsi="Calibri" w:cs="Calibri"/>
          <w:sz w:val="22"/>
          <w:szCs w:val="22"/>
        </w:rPr>
        <w:t xml:space="preserve"> good use in coordinating with p</w:t>
      </w:r>
      <w:r w:rsidRPr="00D86696">
        <w:rPr>
          <w:rFonts w:ascii="Calibri" w:hAnsi="Calibri" w:cs="Calibri"/>
          <w:sz w:val="22"/>
          <w:szCs w:val="22"/>
        </w:rPr>
        <w:t>roject Teams and providing customized software solutions.</w:t>
      </w:r>
    </w:p>
    <w:p w:rsidR="00B64F14" w:rsidRDefault="00B64F14">
      <w:pPr>
        <w:rPr>
          <w:rFonts w:ascii="Calibri" w:hAnsi="Calibri" w:cs="Calibri"/>
          <w:b/>
          <w:sz w:val="22"/>
          <w:szCs w:val="22"/>
        </w:rPr>
      </w:pPr>
    </w:p>
    <w:p w:rsidR="0065762D" w:rsidRPr="00D86696" w:rsidRDefault="005371C8" w:rsidP="0065762D">
      <w:pPr>
        <w:ind w:firstLine="360"/>
        <w:jc w:val="center"/>
        <w:rPr>
          <w:rFonts w:ascii="Calibri" w:hAnsi="Calibri" w:cs="Calibri"/>
          <w:b/>
          <w:sz w:val="22"/>
          <w:szCs w:val="22"/>
        </w:rPr>
      </w:pPr>
      <w:r>
        <w:rPr>
          <w:rFonts w:ascii="Calibri" w:hAnsi="Calibri" w:cs="Calibri"/>
          <w:b/>
          <w:sz w:val="22"/>
          <w:szCs w:val="22"/>
        </w:rPr>
        <w:t>Skill Set</w:t>
      </w:r>
    </w:p>
    <w:p w:rsidR="0065762D" w:rsidRPr="00D86696" w:rsidRDefault="00E04256" w:rsidP="0065762D">
      <w:pPr>
        <w:rPr>
          <w:rFonts w:ascii="Calibri" w:hAnsi="Calibri" w:cs="Calibri"/>
          <w:b/>
          <w:sz w:val="22"/>
          <w:szCs w:val="22"/>
        </w:rPr>
      </w:pPr>
      <w:r>
        <w:rPr>
          <w:rFonts w:ascii="Calibri" w:hAnsi="Calibri" w:cs="Calibri"/>
          <w:b/>
          <w:noProof/>
          <w:sz w:val="22"/>
          <w:szCs w:val="22"/>
        </w:rPr>
        <w:pict w14:anchorId="69BE5298">
          <v:shape id="_x0000_i1028" type="#_x0000_t75" style="width:540pt;height:2pt" o:hralign="center" o:hr="t">
            <v:imagedata r:id="rId9" o:title="j0115855"/>
          </v:shape>
        </w:pict>
      </w:r>
    </w:p>
    <w:p w:rsidR="0065762D" w:rsidRDefault="0065762D">
      <w:pPr>
        <w:rPr>
          <w:rFonts w:ascii="Calibri" w:hAnsi="Calibri" w:cs="Calibri"/>
          <w:b/>
          <w:sz w:val="22"/>
          <w:szCs w:val="22"/>
        </w:rPr>
      </w:pPr>
    </w:p>
    <w:p w:rsidR="006D7488" w:rsidRPr="005371C8" w:rsidRDefault="006D7488">
      <w:pPr>
        <w:rPr>
          <w:rFonts w:ascii="Calibri" w:hAnsi="Calibri" w:cs="Calibri"/>
          <w:b/>
          <w:sz w:val="22"/>
          <w:szCs w:val="22"/>
        </w:rPr>
      </w:pPr>
      <w:r w:rsidRPr="005371C8">
        <w:rPr>
          <w:rFonts w:ascii="Calibri" w:hAnsi="Calibri" w:cs="Calibri"/>
          <w:b/>
          <w:sz w:val="22"/>
          <w:szCs w:val="22"/>
          <w:u w:val="single"/>
        </w:rPr>
        <w:t>TECHNICAL</w:t>
      </w:r>
    </w:p>
    <w:p w:rsidR="0065762D" w:rsidRPr="00D86696" w:rsidRDefault="0065762D" w:rsidP="0065762D">
      <w:pPr>
        <w:rPr>
          <w:rFonts w:ascii="Calibri" w:hAnsi="Calibri" w:cs="Calibri"/>
          <w:sz w:val="22"/>
          <w:szCs w:val="22"/>
        </w:rPr>
      </w:pPr>
      <w:r w:rsidRPr="00D86696">
        <w:rPr>
          <w:rFonts w:ascii="Calibri" w:hAnsi="Calibri" w:cs="Calibri"/>
          <w:sz w:val="22"/>
          <w:szCs w:val="22"/>
        </w:rPr>
        <w:t>Programming Languages    :    Java</w:t>
      </w:r>
    </w:p>
    <w:p w:rsidR="0065762D" w:rsidRPr="00D86696" w:rsidRDefault="0065762D" w:rsidP="0065762D">
      <w:pPr>
        <w:tabs>
          <w:tab w:val="left" w:pos="720"/>
          <w:tab w:val="left" w:pos="1440"/>
          <w:tab w:val="left" w:pos="2160"/>
        </w:tabs>
        <w:rPr>
          <w:rFonts w:ascii="Calibri" w:hAnsi="Calibri" w:cs="Calibri"/>
          <w:sz w:val="22"/>
          <w:szCs w:val="22"/>
        </w:rPr>
      </w:pPr>
      <w:r w:rsidRPr="00D86696">
        <w:rPr>
          <w:rFonts w:ascii="Calibri" w:hAnsi="Calibri" w:cs="Calibri"/>
          <w:sz w:val="22"/>
          <w:szCs w:val="22"/>
        </w:rPr>
        <w:t>Web Technologies</w:t>
      </w:r>
      <w:r w:rsidRPr="00D86696">
        <w:rPr>
          <w:rFonts w:ascii="Calibri" w:hAnsi="Calibri" w:cs="Calibri"/>
          <w:sz w:val="22"/>
          <w:szCs w:val="22"/>
        </w:rPr>
        <w:tab/>
        <w:t xml:space="preserve">     :    J</w:t>
      </w:r>
      <w:r w:rsidR="00765A5F">
        <w:rPr>
          <w:rFonts w:ascii="Calibri" w:hAnsi="Calibri" w:cs="Calibri"/>
          <w:sz w:val="22"/>
          <w:szCs w:val="22"/>
        </w:rPr>
        <w:t>2EE</w:t>
      </w:r>
      <w:r>
        <w:rPr>
          <w:rFonts w:ascii="Calibri" w:hAnsi="Calibri" w:cs="Calibri"/>
          <w:sz w:val="22"/>
          <w:szCs w:val="22"/>
        </w:rPr>
        <w:t xml:space="preserve">, </w:t>
      </w:r>
      <w:r w:rsidRPr="00D86696">
        <w:rPr>
          <w:rFonts w:ascii="Calibri" w:hAnsi="Calibri" w:cs="Calibri"/>
          <w:sz w:val="22"/>
          <w:szCs w:val="22"/>
        </w:rPr>
        <w:t xml:space="preserve">JSP, Servlets, JavaScript, </w:t>
      </w:r>
      <w:r>
        <w:rPr>
          <w:rFonts w:ascii="Calibri" w:hAnsi="Calibri" w:cs="Calibri"/>
          <w:sz w:val="22"/>
          <w:szCs w:val="22"/>
        </w:rPr>
        <w:t>XML</w:t>
      </w:r>
    </w:p>
    <w:p w:rsidR="0065762D" w:rsidRDefault="0065762D" w:rsidP="0065762D">
      <w:pPr>
        <w:rPr>
          <w:rFonts w:ascii="Calibri" w:hAnsi="Calibri" w:cs="Calibri"/>
          <w:sz w:val="22"/>
          <w:szCs w:val="22"/>
        </w:rPr>
      </w:pPr>
      <w:r w:rsidRPr="00D86696">
        <w:rPr>
          <w:rFonts w:ascii="Calibri" w:hAnsi="Calibri" w:cs="Calibri"/>
          <w:sz w:val="22"/>
          <w:szCs w:val="22"/>
        </w:rPr>
        <w:t xml:space="preserve">Java Frameworks           </w:t>
      </w:r>
      <w:r w:rsidRPr="00D86696">
        <w:rPr>
          <w:rFonts w:ascii="Calibri" w:hAnsi="Calibri" w:cs="Calibri"/>
          <w:sz w:val="22"/>
          <w:szCs w:val="22"/>
        </w:rPr>
        <w:tab/>
        <w:t xml:space="preserve">     :    </w:t>
      </w:r>
      <w:r w:rsidR="00D6344A">
        <w:rPr>
          <w:rFonts w:ascii="Calibri" w:hAnsi="Calibri" w:cs="Calibri"/>
          <w:sz w:val="22"/>
          <w:szCs w:val="22"/>
        </w:rPr>
        <w:t>Spring ,Hibernate, JSF, VAADIN</w:t>
      </w:r>
      <w:r w:rsidR="00D6344A" w:rsidRPr="00D86696">
        <w:rPr>
          <w:rFonts w:ascii="Calibri" w:hAnsi="Calibri" w:cs="Calibri"/>
          <w:sz w:val="22"/>
          <w:szCs w:val="22"/>
        </w:rPr>
        <w:t>, Struts</w:t>
      </w:r>
      <w:r w:rsidR="00D6344A">
        <w:rPr>
          <w:rFonts w:ascii="Calibri" w:hAnsi="Calibri" w:cs="Calibri"/>
          <w:sz w:val="22"/>
          <w:szCs w:val="22"/>
        </w:rPr>
        <w:t>,</w:t>
      </w:r>
      <w:r w:rsidR="00D6344A" w:rsidRPr="00D6344A">
        <w:rPr>
          <w:rFonts w:ascii="Calibri" w:hAnsi="Calibri" w:cs="Calibri"/>
          <w:sz w:val="22"/>
          <w:szCs w:val="22"/>
        </w:rPr>
        <w:t xml:space="preserve"> </w:t>
      </w:r>
      <w:r w:rsidR="00D6344A" w:rsidRPr="00D86696">
        <w:rPr>
          <w:rFonts w:ascii="Calibri" w:hAnsi="Calibri" w:cs="Calibri"/>
          <w:sz w:val="22"/>
          <w:szCs w:val="22"/>
        </w:rPr>
        <w:t>JMS, Junit</w:t>
      </w:r>
    </w:p>
    <w:p w:rsidR="00D6344A" w:rsidRDefault="00D6344A" w:rsidP="0065762D">
      <w:pPr>
        <w:rPr>
          <w:rFonts w:ascii="Calibri" w:hAnsi="Calibri" w:cs="Calibri"/>
          <w:sz w:val="22"/>
          <w:szCs w:val="22"/>
        </w:rPr>
      </w:pPr>
      <w:r>
        <w:rPr>
          <w:rFonts w:ascii="Calibri" w:hAnsi="Calibri" w:cs="Calibri"/>
          <w:sz w:val="22"/>
          <w:szCs w:val="22"/>
        </w:rPr>
        <w:t>Integration Frameworks     :    Mule ESB  3</w:t>
      </w:r>
      <w:r w:rsidR="00B94287">
        <w:rPr>
          <w:rFonts w:ascii="Calibri" w:hAnsi="Calibri" w:cs="Calibri"/>
          <w:sz w:val="22"/>
          <w:szCs w:val="22"/>
        </w:rPr>
        <w:t>.5/3.7</w:t>
      </w:r>
    </w:p>
    <w:p w:rsidR="00D6344A" w:rsidRPr="00D86696" w:rsidRDefault="00D6344A" w:rsidP="00D6344A">
      <w:pPr>
        <w:rPr>
          <w:rFonts w:ascii="Calibri" w:hAnsi="Calibri" w:cs="Calibri"/>
          <w:sz w:val="22"/>
          <w:szCs w:val="22"/>
        </w:rPr>
      </w:pPr>
      <w:r w:rsidRPr="00D86696">
        <w:rPr>
          <w:rFonts w:ascii="Calibri" w:hAnsi="Calibri" w:cs="Calibri"/>
          <w:sz w:val="22"/>
          <w:szCs w:val="22"/>
        </w:rPr>
        <w:t>Database</w:t>
      </w:r>
      <w:r w:rsidRPr="00D86696">
        <w:rPr>
          <w:rFonts w:ascii="Calibri" w:hAnsi="Calibri" w:cs="Calibri"/>
          <w:sz w:val="22"/>
          <w:szCs w:val="22"/>
        </w:rPr>
        <w:tab/>
      </w:r>
      <w:r w:rsidRPr="00D86696">
        <w:rPr>
          <w:rFonts w:ascii="Calibri" w:hAnsi="Calibri" w:cs="Calibri"/>
          <w:sz w:val="22"/>
          <w:szCs w:val="22"/>
        </w:rPr>
        <w:tab/>
        <w:t xml:space="preserve">     :    Oracle, MySql</w:t>
      </w:r>
    </w:p>
    <w:p w:rsidR="003B4E36" w:rsidRDefault="003B4E36" w:rsidP="0065762D">
      <w:pPr>
        <w:rPr>
          <w:rFonts w:ascii="Calibri" w:hAnsi="Calibri" w:cs="Calibri"/>
          <w:sz w:val="22"/>
          <w:szCs w:val="22"/>
        </w:rPr>
      </w:pPr>
    </w:p>
    <w:p w:rsidR="003B4E36" w:rsidRDefault="003B4E36" w:rsidP="0065762D">
      <w:pPr>
        <w:rPr>
          <w:rFonts w:ascii="Calibri" w:hAnsi="Calibri" w:cs="Calibri"/>
          <w:sz w:val="22"/>
          <w:szCs w:val="22"/>
        </w:rPr>
      </w:pPr>
    </w:p>
    <w:p w:rsidR="003B4E36" w:rsidRPr="003B4E36" w:rsidRDefault="003B4E36" w:rsidP="003B4E36">
      <w:pPr>
        <w:rPr>
          <w:rFonts w:ascii="Calibri" w:hAnsi="Calibri" w:cs="Calibri"/>
          <w:b/>
          <w:sz w:val="22"/>
          <w:szCs w:val="22"/>
          <w:u w:val="single"/>
        </w:rPr>
      </w:pPr>
      <w:r w:rsidRPr="003B4E36">
        <w:rPr>
          <w:rFonts w:ascii="Calibri" w:hAnsi="Calibri" w:cs="Calibri"/>
          <w:b/>
          <w:sz w:val="22"/>
          <w:szCs w:val="22"/>
          <w:u w:val="single"/>
        </w:rPr>
        <w:t>FUNCTIONAL</w:t>
      </w:r>
    </w:p>
    <w:p w:rsidR="003B4E36" w:rsidRPr="00D86696" w:rsidRDefault="003B4E36" w:rsidP="003B4E36">
      <w:pPr>
        <w:pStyle w:val="ListParagraph"/>
        <w:numPr>
          <w:ilvl w:val="0"/>
          <w:numId w:val="14"/>
        </w:numPr>
        <w:rPr>
          <w:rFonts w:ascii="Calibri" w:hAnsi="Calibri" w:cs="Calibri"/>
          <w:sz w:val="22"/>
          <w:szCs w:val="22"/>
        </w:rPr>
      </w:pPr>
      <w:r w:rsidRPr="00D86696">
        <w:rPr>
          <w:rFonts w:ascii="Calibri" w:hAnsi="Calibri" w:cs="Calibri"/>
          <w:sz w:val="22"/>
          <w:szCs w:val="22"/>
        </w:rPr>
        <w:t>Delivering the project as per scheduled milestone. Participating in system integration, customer support and product up gradation.</w:t>
      </w:r>
    </w:p>
    <w:p w:rsidR="003B4E36" w:rsidRPr="00D86696" w:rsidRDefault="003B4E36" w:rsidP="003B4E36">
      <w:pPr>
        <w:pStyle w:val="ListParagraph"/>
        <w:numPr>
          <w:ilvl w:val="0"/>
          <w:numId w:val="14"/>
        </w:numPr>
        <w:rPr>
          <w:rFonts w:ascii="Calibri" w:hAnsi="Calibri" w:cs="Calibri"/>
          <w:sz w:val="22"/>
          <w:szCs w:val="22"/>
        </w:rPr>
      </w:pPr>
      <w:r w:rsidRPr="00D86696">
        <w:rPr>
          <w:rFonts w:ascii="Calibri" w:hAnsi="Calibri" w:cs="Calibri"/>
          <w:sz w:val="22"/>
          <w:szCs w:val="22"/>
        </w:rPr>
        <w:t>Interacting with the onshore team for requirements gathering, analysis, implementation and testing of the system.</w:t>
      </w:r>
    </w:p>
    <w:p w:rsidR="003B4E36" w:rsidRPr="00D86696" w:rsidRDefault="003B4E36" w:rsidP="003B4E36">
      <w:pPr>
        <w:pStyle w:val="ListParagraph"/>
        <w:numPr>
          <w:ilvl w:val="0"/>
          <w:numId w:val="14"/>
        </w:numPr>
        <w:rPr>
          <w:rFonts w:ascii="Calibri" w:hAnsi="Calibri" w:cs="Calibri"/>
          <w:sz w:val="22"/>
          <w:szCs w:val="22"/>
        </w:rPr>
      </w:pPr>
      <w:r w:rsidRPr="00D86696">
        <w:rPr>
          <w:rFonts w:ascii="Calibri" w:hAnsi="Calibri" w:cs="Calibri"/>
          <w:sz w:val="22"/>
          <w:szCs w:val="22"/>
        </w:rPr>
        <w:t>Structural designing and coding of solution for developing new applications.</w:t>
      </w:r>
    </w:p>
    <w:p w:rsidR="003B4E36" w:rsidRPr="00D86696" w:rsidRDefault="003B4E36" w:rsidP="003B4E36">
      <w:pPr>
        <w:pStyle w:val="ListParagraph"/>
        <w:numPr>
          <w:ilvl w:val="0"/>
          <w:numId w:val="14"/>
        </w:numPr>
        <w:rPr>
          <w:rFonts w:ascii="Calibri" w:hAnsi="Calibri" w:cs="Calibri"/>
          <w:sz w:val="22"/>
          <w:szCs w:val="22"/>
        </w:rPr>
      </w:pPr>
      <w:r w:rsidRPr="00D86696">
        <w:rPr>
          <w:rFonts w:ascii="Calibri" w:hAnsi="Calibri" w:cs="Calibri"/>
          <w:sz w:val="22"/>
          <w:szCs w:val="22"/>
        </w:rPr>
        <w:t>Designing, coding and validating forms, coding programs and finally integrating them.</w:t>
      </w:r>
    </w:p>
    <w:p w:rsidR="003B4E36" w:rsidRPr="00D86696" w:rsidRDefault="003B4E36" w:rsidP="003B4E36">
      <w:pPr>
        <w:pStyle w:val="ListParagraph"/>
        <w:numPr>
          <w:ilvl w:val="0"/>
          <w:numId w:val="14"/>
        </w:numPr>
        <w:rPr>
          <w:rFonts w:ascii="Calibri" w:hAnsi="Calibri" w:cs="Calibri"/>
          <w:sz w:val="22"/>
          <w:szCs w:val="22"/>
        </w:rPr>
      </w:pPr>
      <w:r w:rsidRPr="00D86696">
        <w:rPr>
          <w:rFonts w:ascii="Calibri" w:hAnsi="Calibri" w:cs="Calibri"/>
          <w:sz w:val="22"/>
          <w:szCs w:val="22"/>
        </w:rPr>
        <w:t>Providing proper root cause analysis update for the various issues.</w:t>
      </w:r>
    </w:p>
    <w:p w:rsidR="003B4E36" w:rsidRPr="00D86696" w:rsidRDefault="003B4E36" w:rsidP="0065762D">
      <w:pPr>
        <w:rPr>
          <w:rFonts w:ascii="Calibri" w:hAnsi="Calibri" w:cs="Calibri"/>
          <w:sz w:val="22"/>
          <w:szCs w:val="22"/>
        </w:rPr>
      </w:pPr>
    </w:p>
    <w:p w:rsidR="0065762D" w:rsidRPr="00D86696" w:rsidRDefault="0065762D">
      <w:pPr>
        <w:rPr>
          <w:rFonts w:ascii="Calibri" w:hAnsi="Calibri" w:cs="Calibri"/>
          <w:b/>
          <w:sz w:val="22"/>
          <w:szCs w:val="22"/>
        </w:rPr>
      </w:pPr>
    </w:p>
    <w:p w:rsidR="003957E2" w:rsidRPr="00D86696" w:rsidRDefault="003957E2" w:rsidP="003957E2">
      <w:pPr>
        <w:jc w:val="center"/>
        <w:rPr>
          <w:rFonts w:ascii="Calibri" w:hAnsi="Calibri" w:cs="Calibri"/>
          <w:b/>
          <w:sz w:val="22"/>
          <w:szCs w:val="22"/>
        </w:rPr>
      </w:pPr>
      <w:r w:rsidRPr="00D86696">
        <w:rPr>
          <w:rFonts w:ascii="Calibri" w:hAnsi="Calibri" w:cs="Calibri"/>
          <w:b/>
          <w:sz w:val="22"/>
          <w:szCs w:val="22"/>
        </w:rPr>
        <w:t>Employment Details</w:t>
      </w:r>
    </w:p>
    <w:p w:rsidR="000B37D3" w:rsidRPr="00243E31" w:rsidRDefault="00E04256" w:rsidP="000B37D3">
      <w:pPr>
        <w:rPr>
          <w:rFonts w:ascii="Calibri" w:hAnsi="Calibri" w:cs="Calibri"/>
          <w:b/>
          <w:sz w:val="22"/>
          <w:szCs w:val="22"/>
        </w:rPr>
      </w:pPr>
      <w:r>
        <w:rPr>
          <w:rFonts w:ascii="Calibri" w:hAnsi="Calibri" w:cs="Calibri"/>
          <w:b/>
          <w:noProof/>
          <w:sz w:val="22"/>
          <w:szCs w:val="22"/>
        </w:rPr>
        <w:pict w14:anchorId="4573715A">
          <v:shape id="_x0000_i1029" type="#_x0000_t75" style="width:540pt;height:2pt" o:hralign="center" o:hr="t">
            <v:imagedata r:id="rId9" o:title="j0115855"/>
          </v:shape>
        </w:pict>
      </w:r>
      <w:r w:rsidR="00243E31">
        <w:rPr>
          <w:rFonts w:ascii="Calibri" w:hAnsi="Calibri" w:cs="Calibri"/>
          <w:b/>
          <w:sz w:val="22"/>
          <w:szCs w:val="22"/>
        </w:rPr>
        <w:t xml:space="preserve">From </w:t>
      </w:r>
      <w:r w:rsidR="00B33748">
        <w:rPr>
          <w:rFonts w:ascii="Calibri" w:hAnsi="Calibri" w:cs="Calibri"/>
          <w:b/>
          <w:sz w:val="22"/>
          <w:szCs w:val="22"/>
        </w:rPr>
        <w:t xml:space="preserve">Jan-14 </w:t>
      </w:r>
      <w:r w:rsidR="00243E31">
        <w:rPr>
          <w:rFonts w:ascii="Calibri" w:hAnsi="Calibri" w:cs="Calibri"/>
          <w:b/>
          <w:sz w:val="22"/>
          <w:szCs w:val="22"/>
        </w:rPr>
        <w:t xml:space="preserve"> - </w:t>
      </w:r>
      <w:r w:rsidR="00B33748">
        <w:rPr>
          <w:rFonts w:ascii="Calibri" w:hAnsi="Calibri" w:cs="Calibri"/>
          <w:b/>
          <w:sz w:val="22"/>
          <w:szCs w:val="22"/>
        </w:rPr>
        <w:t>April 2017</w:t>
      </w:r>
      <w:r w:rsidR="000B37D3" w:rsidRPr="00D86696">
        <w:rPr>
          <w:rFonts w:ascii="Calibri" w:hAnsi="Calibri" w:cs="Calibri"/>
          <w:b/>
          <w:sz w:val="22"/>
          <w:szCs w:val="22"/>
        </w:rPr>
        <w:tab/>
      </w:r>
      <w:r w:rsidR="000B37D3" w:rsidRPr="00D86696">
        <w:rPr>
          <w:rFonts w:ascii="Calibri" w:hAnsi="Calibri" w:cs="Calibri"/>
          <w:b/>
          <w:sz w:val="22"/>
          <w:szCs w:val="22"/>
        </w:rPr>
        <w:tab/>
      </w:r>
      <w:r w:rsidR="00A8000F" w:rsidRPr="00D86696">
        <w:rPr>
          <w:rFonts w:ascii="Calibri" w:hAnsi="Calibri" w:cs="Calibri"/>
          <w:b/>
          <w:sz w:val="22"/>
          <w:szCs w:val="22"/>
        </w:rPr>
        <w:t>Tavant Technologies</w:t>
      </w:r>
      <w:r w:rsidR="000B37D3" w:rsidRPr="00D86696">
        <w:rPr>
          <w:rFonts w:ascii="Calibri" w:hAnsi="Calibri" w:cs="Calibri"/>
          <w:b/>
          <w:sz w:val="22"/>
          <w:szCs w:val="22"/>
        </w:rPr>
        <w:t xml:space="preserve"> Limi</w:t>
      </w:r>
      <w:r w:rsidR="00A8000F" w:rsidRPr="00D86696">
        <w:rPr>
          <w:rFonts w:ascii="Calibri" w:hAnsi="Calibri" w:cs="Calibri"/>
          <w:b/>
          <w:sz w:val="22"/>
          <w:szCs w:val="22"/>
        </w:rPr>
        <w:t>ted</w:t>
      </w:r>
      <w:r w:rsidR="00A8000F" w:rsidRPr="00D86696">
        <w:rPr>
          <w:rFonts w:ascii="Calibri" w:hAnsi="Calibri" w:cs="Calibri"/>
          <w:b/>
          <w:sz w:val="22"/>
          <w:szCs w:val="22"/>
        </w:rPr>
        <w:tab/>
      </w:r>
      <w:r w:rsidR="00A8000F" w:rsidRPr="00D86696">
        <w:rPr>
          <w:rFonts w:ascii="Calibri" w:hAnsi="Calibri" w:cs="Calibri"/>
          <w:b/>
          <w:sz w:val="22"/>
          <w:szCs w:val="22"/>
        </w:rPr>
        <w:tab/>
      </w:r>
      <w:r w:rsidR="00A8000F" w:rsidRPr="00D86696">
        <w:rPr>
          <w:rFonts w:ascii="Calibri" w:hAnsi="Calibri" w:cs="Calibri"/>
          <w:b/>
          <w:sz w:val="22"/>
          <w:szCs w:val="22"/>
        </w:rPr>
        <w:tab/>
      </w:r>
      <w:r w:rsidR="009E79A2">
        <w:rPr>
          <w:rFonts w:ascii="Calibri" w:hAnsi="Calibri" w:cs="Calibri"/>
          <w:b/>
          <w:sz w:val="22"/>
          <w:szCs w:val="22"/>
        </w:rPr>
        <w:t>Tech. Lead</w:t>
      </w:r>
    </w:p>
    <w:p w:rsidR="000B37D3" w:rsidRPr="00D86696" w:rsidRDefault="00E04256" w:rsidP="000B37D3">
      <w:pPr>
        <w:rPr>
          <w:rFonts w:ascii="Calibri" w:hAnsi="Calibri" w:cs="Calibri"/>
          <w:b/>
          <w:sz w:val="22"/>
          <w:szCs w:val="22"/>
        </w:rPr>
      </w:pPr>
      <w:r>
        <w:rPr>
          <w:rFonts w:ascii="Calibri" w:hAnsi="Calibri" w:cs="Calibri"/>
          <w:b/>
          <w:noProof/>
          <w:sz w:val="22"/>
          <w:szCs w:val="22"/>
        </w:rPr>
        <w:pict w14:anchorId="78D06541">
          <v:shape id="_x0000_i1030" type="#_x0000_t75" style="width:540pt;height:2pt" o:hralign="center" o:hr="t">
            <v:imagedata r:id="rId9" o:title="j0115855"/>
          </v:shape>
        </w:pict>
      </w:r>
    </w:p>
    <w:p w:rsidR="000B37D3" w:rsidRPr="00D86696" w:rsidRDefault="000B37D3" w:rsidP="000B37D3">
      <w:pPr>
        <w:jc w:val="center"/>
        <w:rPr>
          <w:rFonts w:ascii="Calibri" w:hAnsi="Calibri" w:cs="Calibri"/>
          <w:b/>
          <w:sz w:val="22"/>
          <w:szCs w:val="22"/>
        </w:rPr>
      </w:pPr>
      <w:r w:rsidRPr="00D86696">
        <w:rPr>
          <w:rFonts w:ascii="Calibri" w:hAnsi="Calibri" w:cs="Calibri"/>
          <w:b/>
          <w:sz w:val="22"/>
          <w:szCs w:val="22"/>
        </w:rPr>
        <w:t>Key Projects Handled</w:t>
      </w:r>
    </w:p>
    <w:p w:rsidR="000B37D3" w:rsidRPr="00D86696" w:rsidRDefault="00E04256" w:rsidP="000B37D3">
      <w:pPr>
        <w:jc w:val="center"/>
        <w:rPr>
          <w:rFonts w:ascii="Calibri" w:hAnsi="Calibri" w:cs="Calibri"/>
          <w:sz w:val="22"/>
          <w:szCs w:val="22"/>
        </w:rPr>
      </w:pPr>
      <w:r>
        <w:rPr>
          <w:rFonts w:ascii="Calibri" w:hAnsi="Calibri" w:cs="Calibri"/>
          <w:b/>
          <w:noProof/>
          <w:sz w:val="22"/>
          <w:szCs w:val="22"/>
        </w:rPr>
        <w:pict w14:anchorId="6DC96D77">
          <v:shape id="_x0000_i1031" type="#_x0000_t75" style="width:540pt;height:2pt" o:hralign="center" o:hr="t">
            <v:imagedata r:id="rId9" o:title="j0115855"/>
          </v:shape>
        </w:pict>
      </w:r>
    </w:p>
    <w:p w:rsidR="00765A5F" w:rsidRPr="00D86696" w:rsidRDefault="00765A5F" w:rsidP="00C16952">
      <w:pPr>
        <w:rPr>
          <w:rFonts w:ascii="Calibri" w:hAnsi="Calibri" w:cs="Calibri"/>
          <w:b/>
          <w:sz w:val="22"/>
          <w:szCs w:val="22"/>
        </w:rPr>
      </w:pPr>
    </w:p>
    <w:p w:rsidR="00C16952" w:rsidRPr="00D86696" w:rsidRDefault="00C16952" w:rsidP="00C16952">
      <w:pPr>
        <w:rPr>
          <w:rFonts w:ascii="Calibri" w:hAnsi="Calibri" w:cs="Calibri"/>
          <w:sz w:val="22"/>
          <w:szCs w:val="22"/>
        </w:rPr>
      </w:pPr>
      <w:r w:rsidRPr="00D86696">
        <w:rPr>
          <w:rFonts w:ascii="Calibri" w:hAnsi="Calibri" w:cs="Calibri"/>
          <w:b/>
          <w:sz w:val="22"/>
          <w:szCs w:val="22"/>
        </w:rPr>
        <w:t>Project Name</w:t>
      </w:r>
      <w:r w:rsidRPr="00D86696">
        <w:rPr>
          <w:rFonts w:ascii="Calibri" w:hAnsi="Calibri" w:cs="Calibri"/>
          <w:sz w:val="22"/>
          <w:szCs w:val="22"/>
        </w:rPr>
        <w:t xml:space="preserve">: </w:t>
      </w:r>
      <w:r w:rsidR="00B53895">
        <w:rPr>
          <w:rFonts w:ascii="Calibri" w:hAnsi="Calibri" w:cs="Calibri"/>
          <w:sz w:val="22"/>
          <w:szCs w:val="22"/>
        </w:rPr>
        <w:t xml:space="preserve"> </w:t>
      </w:r>
      <w:r w:rsidR="00DC267D" w:rsidRPr="00D86696">
        <w:rPr>
          <w:rFonts w:ascii="Calibri" w:hAnsi="Calibri" w:cs="Calibri"/>
          <w:sz w:val="22"/>
          <w:szCs w:val="22"/>
        </w:rPr>
        <w:t>PVH</w:t>
      </w:r>
      <w:r w:rsidR="00B53895">
        <w:rPr>
          <w:rFonts w:ascii="Calibri" w:hAnsi="Calibri" w:cs="Calibri"/>
          <w:sz w:val="22"/>
          <w:szCs w:val="22"/>
        </w:rPr>
        <w:t>C, PVIC</w:t>
      </w:r>
      <w:r w:rsidR="00A73D4B">
        <w:rPr>
          <w:rFonts w:ascii="Calibri" w:hAnsi="Calibri" w:cs="Calibri"/>
          <w:sz w:val="22"/>
          <w:szCs w:val="22"/>
        </w:rPr>
        <w:tab/>
      </w:r>
      <w:r w:rsidR="00A73D4B">
        <w:rPr>
          <w:rFonts w:ascii="Calibri" w:hAnsi="Calibri" w:cs="Calibri"/>
          <w:sz w:val="22"/>
          <w:szCs w:val="22"/>
        </w:rPr>
        <w:tab/>
      </w:r>
      <w:r w:rsidR="00A73D4B">
        <w:rPr>
          <w:rFonts w:ascii="Calibri" w:hAnsi="Calibri" w:cs="Calibri"/>
          <w:sz w:val="22"/>
          <w:szCs w:val="22"/>
        </w:rPr>
        <w:tab/>
      </w:r>
      <w:r w:rsidRPr="00D86696">
        <w:rPr>
          <w:rFonts w:ascii="Calibri" w:hAnsi="Calibri" w:cs="Calibri"/>
          <w:sz w:val="22"/>
          <w:szCs w:val="22"/>
        </w:rPr>
        <w:tab/>
      </w:r>
      <w:r w:rsidRPr="00D86696">
        <w:rPr>
          <w:rFonts w:ascii="Calibri" w:hAnsi="Calibri" w:cs="Calibri"/>
          <w:b/>
          <w:sz w:val="22"/>
          <w:szCs w:val="22"/>
        </w:rPr>
        <w:t>Client</w:t>
      </w:r>
      <w:r w:rsidRPr="00D86696">
        <w:rPr>
          <w:rFonts w:ascii="Calibri" w:hAnsi="Calibri" w:cs="Calibri"/>
          <w:sz w:val="22"/>
          <w:szCs w:val="22"/>
        </w:rPr>
        <w:t xml:space="preserve">: Ticket.com </w:t>
      </w:r>
    </w:p>
    <w:p w:rsidR="00C16952" w:rsidRPr="00D86696" w:rsidRDefault="00C16952" w:rsidP="00C16952">
      <w:pPr>
        <w:rPr>
          <w:rFonts w:ascii="Calibri" w:hAnsi="Calibri" w:cs="Calibri"/>
          <w:sz w:val="22"/>
          <w:szCs w:val="22"/>
        </w:rPr>
      </w:pPr>
      <w:r w:rsidRPr="00D86696">
        <w:rPr>
          <w:rFonts w:ascii="Calibri" w:hAnsi="Calibri" w:cs="Calibri"/>
          <w:b/>
          <w:sz w:val="22"/>
          <w:szCs w:val="22"/>
        </w:rPr>
        <w:t>Duration</w:t>
      </w:r>
      <w:r w:rsidR="00D86696" w:rsidRPr="00D86696">
        <w:rPr>
          <w:rFonts w:ascii="Calibri" w:hAnsi="Calibri" w:cs="Calibri"/>
          <w:sz w:val="22"/>
          <w:szCs w:val="22"/>
        </w:rPr>
        <w:t>: March 2014</w:t>
      </w:r>
      <w:r w:rsidRPr="00D86696">
        <w:rPr>
          <w:rFonts w:ascii="Calibri" w:hAnsi="Calibri" w:cs="Calibri"/>
          <w:sz w:val="22"/>
          <w:szCs w:val="22"/>
        </w:rPr>
        <w:t xml:space="preserve"> – Till now</w:t>
      </w:r>
      <w:r w:rsidRPr="00D86696">
        <w:rPr>
          <w:rFonts w:ascii="Calibri" w:hAnsi="Calibri" w:cs="Calibri"/>
          <w:sz w:val="22"/>
          <w:szCs w:val="22"/>
        </w:rPr>
        <w:tab/>
      </w:r>
      <w:r w:rsidR="00B90355">
        <w:rPr>
          <w:rFonts w:ascii="Calibri" w:hAnsi="Calibri" w:cs="Calibri"/>
          <w:sz w:val="22"/>
          <w:szCs w:val="22"/>
        </w:rPr>
        <w:tab/>
      </w:r>
      <w:r w:rsidR="00B90355">
        <w:rPr>
          <w:rFonts w:ascii="Calibri" w:hAnsi="Calibri" w:cs="Calibri"/>
          <w:sz w:val="22"/>
          <w:szCs w:val="22"/>
        </w:rPr>
        <w:tab/>
      </w:r>
      <w:r w:rsidR="00B90355">
        <w:rPr>
          <w:rFonts w:ascii="Calibri" w:hAnsi="Calibri" w:cs="Calibri"/>
          <w:sz w:val="22"/>
          <w:szCs w:val="22"/>
        </w:rPr>
        <w:tab/>
      </w:r>
      <w:r w:rsidR="00B90355">
        <w:rPr>
          <w:rFonts w:ascii="Calibri" w:hAnsi="Calibri" w:cs="Calibri"/>
          <w:sz w:val="22"/>
          <w:szCs w:val="22"/>
        </w:rPr>
        <w:tab/>
      </w:r>
      <w:r w:rsidRPr="00D86696">
        <w:rPr>
          <w:rFonts w:ascii="Calibri" w:hAnsi="Calibri" w:cs="Calibri"/>
          <w:b/>
          <w:sz w:val="22"/>
          <w:szCs w:val="22"/>
        </w:rPr>
        <w:t>Team size</w:t>
      </w:r>
      <w:r w:rsidR="0039501E">
        <w:rPr>
          <w:rFonts w:ascii="Calibri" w:hAnsi="Calibri" w:cs="Calibri"/>
          <w:sz w:val="22"/>
          <w:szCs w:val="22"/>
        </w:rPr>
        <w:t>: 7</w:t>
      </w:r>
    </w:p>
    <w:p w:rsidR="00C16952" w:rsidRPr="00D86696" w:rsidRDefault="00C16952" w:rsidP="00C16952">
      <w:pPr>
        <w:rPr>
          <w:rFonts w:ascii="Calibri" w:hAnsi="Calibri" w:cs="Calibri"/>
          <w:sz w:val="22"/>
          <w:szCs w:val="22"/>
        </w:rPr>
      </w:pPr>
    </w:p>
    <w:p w:rsidR="00C16952" w:rsidRPr="00D86696" w:rsidRDefault="00C16952" w:rsidP="00C16952">
      <w:pPr>
        <w:rPr>
          <w:rFonts w:ascii="Calibri" w:hAnsi="Calibri" w:cs="Calibri"/>
          <w:sz w:val="22"/>
          <w:szCs w:val="22"/>
        </w:rPr>
      </w:pPr>
      <w:r w:rsidRPr="00D86696">
        <w:rPr>
          <w:rFonts w:ascii="Calibri" w:hAnsi="Calibri" w:cs="Calibri"/>
          <w:b/>
          <w:sz w:val="22"/>
          <w:szCs w:val="22"/>
        </w:rPr>
        <w:t>Project Overview</w:t>
      </w:r>
      <w:r w:rsidRPr="00D86696">
        <w:rPr>
          <w:rFonts w:ascii="Calibri" w:hAnsi="Calibri" w:cs="Calibri"/>
          <w:sz w:val="22"/>
          <w:szCs w:val="22"/>
        </w:rPr>
        <w:t xml:space="preserve">: </w:t>
      </w:r>
      <w:r w:rsidR="00D86696" w:rsidRPr="00D86696">
        <w:rPr>
          <w:rFonts w:ascii="Calibri" w:hAnsi="Calibri" w:cs="Calibri"/>
          <w:sz w:val="22"/>
          <w:szCs w:val="22"/>
        </w:rPr>
        <w:t>Basic work of these projects is to establish communication between tickets.com server and client. Users can purchase tickets for events from client website and these applications communicate ticket sales information/Event information and other related information to clients and tickets.com server</w:t>
      </w:r>
      <w:r w:rsidRPr="00D86696">
        <w:rPr>
          <w:rFonts w:ascii="Calibri" w:hAnsi="Calibri" w:cs="Calibri"/>
          <w:sz w:val="22"/>
          <w:szCs w:val="22"/>
        </w:rPr>
        <w:t>.</w:t>
      </w:r>
    </w:p>
    <w:p w:rsidR="00C16952" w:rsidRPr="00D86696" w:rsidRDefault="00C16952" w:rsidP="00C16952">
      <w:pPr>
        <w:rPr>
          <w:rFonts w:ascii="Calibri" w:hAnsi="Calibri" w:cs="Calibri"/>
          <w:sz w:val="22"/>
          <w:szCs w:val="22"/>
        </w:rPr>
      </w:pPr>
    </w:p>
    <w:p w:rsidR="00C16952" w:rsidRPr="00D86696" w:rsidRDefault="00C16952" w:rsidP="00C16952">
      <w:pPr>
        <w:rPr>
          <w:rFonts w:ascii="Calibri" w:hAnsi="Calibri" w:cs="Calibri"/>
          <w:sz w:val="22"/>
          <w:szCs w:val="22"/>
        </w:rPr>
      </w:pPr>
      <w:r w:rsidRPr="00D86696">
        <w:rPr>
          <w:rFonts w:ascii="Calibri" w:hAnsi="Calibri" w:cs="Calibri"/>
          <w:b/>
          <w:sz w:val="22"/>
          <w:szCs w:val="22"/>
        </w:rPr>
        <w:t>IDE</w:t>
      </w:r>
      <w:r w:rsidRPr="00D86696">
        <w:rPr>
          <w:rFonts w:ascii="Calibri" w:hAnsi="Calibri" w:cs="Calibri"/>
          <w:sz w:val="22"/>
          <w:szCs w:val="22"/>
        </w:rPr>
        <w:t>: Eclip</w:t>
      </w:r>
      <w:r w:rsidR="00DC267D" w:rsidRPr="00D86696">
        <w:rPr>
          <w:rFonts w:ascii="Calibri" w:hAnsi="Calibri" w:cs="Calibri"/>
          <w:sz w:val="22"/>
          <w:szCs w:val="22"/>
        </w:rPr>
        <w:t>se</w:t>
      </w:r>
    </w:p>
    <w:p w:rsidR="00C16952" w:rsidRPr="00D86696" w:rsidRDefault="00C16952" w:rsidP="00C16952">
      <w:pPr>
        <w:rPr>
          <w:rFonts w:ascii="Calibri" w:hAnsi="Calibri" w:cs="Calibri"/>
          <w:b/>
          <w:sz w:val="22"/>
          <w:szCs w:val="22"/>
        </w:rPr>
      </w:pPr>
      <w:r w:rsidRPr="00D86696">
        <w:rPr>
          <w:rFonts w:ascii="Calibri" w:hAnsi="Calibri" w:cs="Calibri"/>
          <w:b/>
          <w:sz w:val="22"/>
          <w:szCs w:val="22"/>
        </w:rPr>
        <w:t xml:space="preserve">Libraries: </w:t>
      </w:r>
      <w:r w:rsidR="00D86696" w:rsidRPr="00D86696">
        <w:rPr>
          <w:rFonts w:ascii="Calibri" w:hAnsi="Calibri" w:cs="Calibri"/>
          <w:sz w:val="22"/>
          <w:szCs w:val="22"/>
        </w:rPr>
        <w:t>Mule 3, Spring 3</w:t>
      </w:r>
    </w:p>
    <w:p w:rsidR="00C16952" w:rsidRPr="00D86696" w:rsidRDefault="00C16952" w:rsidP="00C16952">
      <w:pPr>
        <w:rPr>
          <w:rFonts w:ascii="Calibri" w:hAnsi="Calibri" w:cs="Calibri"/>
          <w:sz w:val="22"/>
          <w:szCs w:val="22"/>
        </w:rPr>
      </w:pPr>
      <w:r w:rsidRPr="00D86696">
        <w:rPr>
          <w:rFonts w:ascii="Calibri" w:hAnsi="Calibri" w:cs="Calibri"/>
          <w:b/>
          <w:sz w:val="22"/>
          <w:szCs w:val="22"/>
        </w:rPr>
        <w:lastRenderedPageBreak/>
        <w:t>Application Server and Language:</w:t>
      </w:r>
      <w:r w:rsidR="00AA2CFD" w:rsidRPr="00D86696">
        <w:rPr>
          <w:rFonts w:ascii="Calibri" w:hAnsi="Calibri" w:cs="Calibri"/>
          <w:b/>
          <w:sz w:val="22"/>
          <w:szCs w:val="22"/>
        </w:rPr>
        <w:t xml:space="preserve"> </w:t>
      </w:r>
      <w:r w:rsidR="00AA2CFD" w:rsidRPr="00D86696">
        <w:rPr>
          <w:rFonts w:ascii="Calibri" w:hAnsi="Calibri" w:cs="Calibri"/>
          <w:sz w:val="22"/>
          <w:szCs w:val="22"/>
        </w:rPr>
        <w:t>Tomcat</w:t>
      </w:r>
      <w:r w:rsidRPr="00D86696">
        <w:rPr>
          <w:rFonts w:ascii="Calibri" w:hAnsi="Calibri" w:cs="Calibri"/>
          <w:sz w:val="22"/>
          <w:szCs w:val="22"/>
        </w:rPr>
        <w:t>, Java</w:t>
      </w:r>
      <w:r w:rsidR="00AA2CFD" w:rsidRPr="00D86696">
        <w:rPr>
          <w:rFonts w:ascii="Calibri" w:hAnsi="Calibri" w:cs="Calibri"/>
          <w:sz w:val="22"/>
          <w:szCs w:val="22"/>
        </w:rPr>
        <w:t>/J2EE</w:t>
      </w:r>
    </w:p>
    <w:p w:rsidR="006B219F" w:rsidRPr="006B219F" w:rsidRDefault="00AA2CFD" w:rsidP="00C16952">
      <w:pPr>
        <w:rPr>
          <w:rFonts w:ascii="Calibri" w:hAnsi="Calibri" w:cs="Calibri"/>
          <w:sz w:val="22"/>
          <w:szCs w:val="22"/>
        </w:rPr>
      </w:pPr>
      <w:r w:rsidRPr="00D86696">
        <w:rPr>
          <w:rFonts w:ascii="Calibri" w:hAnsi="Calibri" w:cs="Calibri"/>
          <w:b/>
          <w:sz w:val="22"/>
          <w:szCs w:val="22"/>
        </w:rPr>
        <w:t xml:space="preserve">Technologies Used: </w:t>
      </w:r>
      <w:r w:rsidRPr="00D86696">
        <w:rPr>
          <w:rFonts w:ascii="Calibri" w:hAnsi="Calibri" w:cs="Calibri"/>
          <w:sz w:val="22"/>
          <w:szCs w:val="22"/>
        </w:rPr>
        <w:t xml:space="preserve">JavaScript, </w:t>
      </w:r>
      <w:r w:rsidR="00790E0B" w:rsidRPr="00D86696">
        <w:rPr>
          <w:rFonts w:ascii="Calibri" w:hAnsi="Calibri" w:cs="Calibri"/>
          <w:sz w:val="22"/>
          <w:szCs w:val="22"/>
        </w:rPr>
        <w:t>Spring Core</w:t>
      </w:r>
      <w:r w:rsidRPr="00D86696">
        <w:rPr>
          <w:rFonts w:ascii="Calibri" w:hAnsi="Calibri" w:cs="Calibri"/>
          <w:sz w:val="22"/>
          <w:szCs w:val="22"/>
        </w:rPr>
        <w:t>, Security and MVC, Hibernate</w:t>
      </w:r>
      <w:r w:rsidR="007255A2">
        <w:rPr>
          <w:rFonts w:ascii="Calibri" w:hAnsi="Calibri" w:cs="Calibri"/>
          <w:sz w:val="22"/>
          <w:szCs w:val="22"/>
        </w:rPr>
        <w:t>, Mule 3.</w:t>
      </w:r>
    </w:p>
    <w:p w:rsidR="000B37D3" w:rsidRPr="00D86696" w:rsidRDefault="000B37D3" w:rsidP="000B37D3">
      <w:pPr>
        <w:rPr>
          <w:rFonts w:ascii="Calibri" w:hAnsi="Calibri" w:cs="Calibri"/>
          <w:sz w:val="22"/>
          <w:szCs w:val="22"/>
        </w:rPr>
      </w:pPr>
    </w:p>
    <w:p w:rsidR="00C16952" w:rsidRPr="00D86696" w:rsidRDefault="00E04256" w:rsidP="000B37D3">
      <w:pPr>
        <w:rPr>
          <w:rFonts w:ascii="Calibri" w:hAnsi="Calibri" w:cs="Calibri"/>
          <w:b/>
          <w:sz w:val="22"/>
          <w:szCs w:val="22"/>
        </w:rPr>
      </w:pPr>
      <w:r>
        <w:rPr>
          <w:rFonts w:ascii="Calibri" w:hAnsi="Calibri" w:cs="Calibri"/>
          <w:noProof/>
          <w:sz w:val="22"/>
          <w:szCs w:val="22"/>
        </w:rPr>
        <w:pict w14:anchorId="63795C00">
          <v:rect id="_x0000_i1032" style="width:378pt;height:1.5pt" o:hrpct="700" o:hrstd="t" o:hr="t" fillcolor="#a0a0a0" stroked="f"/>
        </w:pict>
      </w:r>
    </w:p>
    <w:p w:rsidR="00F1035C" w:rsidRPr="00D86696" w:rsidRDefault="00CE1411" w:rsidP="000B37D3">
      <w:pPr>
        <w:rPr>
          <w:rFonts w:ascii="Calibri" w:hAnsi="Calibri" w:cs="Calibri"/>
          <w:sz w:val="22"/>
          <w:szCs w:val="22"/>
        </w:rPr>
      </w:pPr>
      <w:r w:rsidRPr="00D86696">
        <w:rPr>
          <w:rFonts w:ascii="Calibri" w:hAnsi="Calibri" w:cs="Calibri"/>
          <w:b/>
          <w:sz w:val="22"/>
          <w:szCs w:val="22"/>
        </w:rPr>
        <w:t>Project Name</w:t>
      </w:r>
      <w:r w:rsidRPr="00D86696">
        <w:rPr>
          <w:rFonts w:ascii="Calibri" w:hAnsi="Calibri" w:cs="Calibri"/>
          <w:sz w:val="22"/>
          <w:szCs w:val="22"/>
        </w:rPr>
        <w:t xml:space="preserve">: </w:t>
      </w:r>
      <w:r w:rsidR="006B219F">
        <w:rPr>
          <w:rFonts w:ascii="Calibri" w:hAnsi="Calibri" w:cs="Calibri"/>
          <w:sz w:val="22"/>
          <w:szCs w:val="22"/>
        </w:rPr>
        <w:t>Data Connect Toolkit</w:t>
      </w:r>
      <w:r w:rsidR="003B33DE" w:rsidRPr="00D86696">
        <w:rPr>
          <w:rFonts w:ascii="Calibri" w:hAnsi="Calibri" w:cs="Calibri"/>
          <w:sz w:val="22"/>
          <w:szCs w:val="22"/>
        </w:rPr>
        <w:tab/>
      </w:r>
      <w:r w:rsidR="000B37D3" w:rsidRPr="00D86696">
        <w:rPr>
          <w:rFonts w:ascii="Calibri" w:hAnsi="Calibri" w:cs="Calibri"/>
          <w:b/>
          <w:sz w:val="22"/>
          <w:szCs w:val="22"/>
        </w:rPr>
        <w:t>Client</w:t>
      </w:r>
      <w:r w:rsidR="000B37D3" w:rsidRPr="00D86696">
        <w:rPr>
          <w:rFonts w:ascii="Calibri" w:hAnsi="Calibri" w:cs="Calibri"/>
          <w:sz w:val="22"/>
          <w:szCs w:val="22"/>
        </w:rPr>
        <w:t xml:space="preserve">: </w:t>
      </w:r>
      <w:r w:rsidR="006B219F">
        <w:rPr>
          <w:rFonts w:ascii="Calibri" w:hAnsi="Calibri" w:cs="Calibri"/>
          <w:sz w:val="22"/>
          <w:szCs w:val="22"/>
        </w:rPr>
        <w:t>Tickets.com</w:t>
      </w:r>
      <w:r w:rsidR="00F1035C" w:rsidRPr="00D86696">
        <w:rPr>
          <w:rFonts w:ascii="Calibri" w:hAnsi="Calibri" w:cs="Calibri"/>
          <w:sz w:val="22"/>
          <w:szCs w:val="22"/>
        </w:rPr>
        <w:t xml:space="preserve"> </w:t>
      </w:r>
    </w:p>
    <w:p w:rsidR="005369A0" w:rsidRPr="00D86696" w:rsidRDefault="000B37D3" w:rsidP="000B37D3">
      <w:pPr>
        <w:rPr>
          <w:rFonts w:ascii="Calibri" w:hAnsi="Calibri" w:cs="Calibri"/>
          <w:sz w:val="22"/>
          <w:szCs w:val="22"/>
        </w:rPr>
      </w:pPr>
      <w:r w:rsidRPr="00D86696">
        <w:rPr>
          <w:rFonts w:ascii="Calibri" w:hAnsi="Calibri" w:cs="Calibri"/>
          <w:b/>
          <w:sz w:val="22"/>
          <w:szCs w:val="22"/>
        </w:rPr>
        <w:t>Duration</w:t>
      </w:r>
      <w:r w:rsidRPr="00D86696">
        <w:rPr>
          <w:rFonts w:ascii="Calibri" w:hAnsi="Calibri" w:cs="Calibri"/>
          <w:sz w:val="22"/>
          <w:szCs w:val="22"/>
        </w:rPr>
        <w:t xml:space="preserve">: </w:t>
      </w:r>
      <w:r w:rsidR="006B219F">
        <w:rPr>
          <w:rFonts w:ascii="Calibri" w:hAnsi="Calibri" w:cs="Calibri"/>
          <w:sz w:val="22"/>
          <w:szCs w:val="22"/>
        </w:rPr>
        <w:t>March 2014- Till Now</w:t>
      </w:r>
      <w:r w:rsidRPr="00D86696">
        <w:rPr>
          <w:rFonts w:ascii="Calibri" w:hAnsi="Calibri" w:cs="Calibri"/>
          <w:sz w:val="22"/>
          <w:szCs w:val="22"/>
        </w:rPr>
        <w:tab/>
      </w:r>
      <w:r w:rsidRPr="00D86696">
        <w:rPr>
          <w:rFonts w:ascii="Calibri" w:hAnsi="Calibri" w:cs="Calibri"/>
          <w:sz w:val="22"/>
          <w:szCs w:val="22"/>
        </w:rPr>
        <w:tab/>
      </w:r>
      <w:r w:rsidRPr="00D86696">
        <w:rPr>
          <w:rFonts w:ascii="Calibri" w:hAnsi="Calibri" w:cs="Calibri"/>
          <w:b/>
          <w:sz w:val="22"/>
          <w:szCs w:val="22"/>
        </w:rPr>
        <w:t>Team size</w:t>
      </w:r>
      <w:r w:rsidRPr="00D86696">
        <w:rPr>
          <w:rFonts w:ascii="Calibri" w:hAnsi="Calibri" w:cs="Calibri"/>
          <w:sz w:val="22"/>
          <w:szCs w:val="22"/>
        </w:rPr>
        <w:t>:</w:t>
      </w:r>
      <w:r w:rsidR="00F1035C" w:rsidRPr="00D86696">
        <w:rPr>
          <w:rFonts w:ascii="Calibri" w:hAnsi="Calibri" w:cs="Calibri"/>
          <w:sz w:val="22"/>
          <w:szCs w:val="22"/>
        </w:rPr>
        <w:t xml:space="preserve"> </w:t>
      </w:r>
      <w:r w:rsidR="006B219F">
        <w:rPr>
          <w:rFonts w:ascii="Calibri" w:hAnsi="Calibri" w:cs="Calibri"/>
          <w:sz w:val="22"/>
          <w:szCs w:val="22"/>
        </w:rPr>
        <w:t>2</w:t>
      </w:r>
      <w:r w:rsidRPr="00D86696">
        <w:rPr>
          <w:rFonts w:ascii="Calibri" w:hAnsi="Calibri" w:cs="Calibri"/>
          <w:sz w:val="22"/>
          <w:szCs w:val="22"/>
        </w:rPr>
        <w:t xml:space="preserve"> </w:t>
      </w:r>
    </w:p>
    <w:p w:rsidR="003B33DE" w:rsidRPr="006B219F" w:rsidRDefault="003B33DE" w:rsidP="003B33DE">
      <w:pPr>
        <w:rPr>
          <w:rFonts w:ascii="Calibri" w:hAnsi="Calibri" w:cs="Calibri"/>
          <w:sz w:val="22"/>
          <w:szCs w:val="22"/>
        </w:rPr>
      </w:pPr>
      <w:r w:rsidRPr="00D86696">
        <w:rPr>
          <w:rFonts w:ascii="Calibri" w:hAnsi="Calibri" w:cs="Calibri"/>
          <w:b/>
          <w:sz w:val="22"/>
          <w:szCs w:val="22"/>
        </w:rPr>
        <w:t>Project Overvie</w:t>
      </w:r>
      <w:r w:rsidRPr="006B219F">
        <w:rPr>
          <w:rFonts w:ascii="Calibri" w:hAnsi="Calibri" w:cs="Calibri"/>
          <w:sz w:val="22"/>
          <w:szCs w:val="22"/>
        </w:rPr>
        <w:t xml:space="preserve">w: </w:t>
      </w:r>
      <w:r w:rsidR="006B219F" w:rsidRPr="006B219F">
        <w:rPr>
          <w:rFonts w:ascii="Calibri" w:hAnsi="Calibri" w:cs="Calibri"/>
          <w:sz w:val="22"/>
          <w:szCs w:val="22"/>
        </w:rPr>
        <w:t>Basic responsibility of this application to configuration data for PVHC and AC-pull. Admin can add new clients, changes data source, monitor jms queues and do other configuration with the help of Data connect Tool kit</w:t>
      </w:r>
      <w:r w:rsidRPr="006B219F">
        <w:rPr>
          <w:rFonts w:ascii="Calibri" w:hAnsi="Calibri" w:cs="Calibri"/>
          <w:sz w:val="22"/>
          <w:szCs w:val="22"/>
        </w:rPr>
        <w:t>.</w:t>
      </w:r>
    </w:p>
    <w:p w:rsidR="003B33DE" w:rsidRPr="00D86696" w:rsidRDefault="003B33DE" w:rsidP="000B37D3">
      <w:pPr>
        <w:rPr>
          <w:rFonts w:ascii="Calibri" w:hAnsi="Calibri" w:cs="Calibri"/>
          <w:sz w:val="22"/>
          <w:szCs w:val="22"/>
        </w:rPr>
      </w:pPr>
    </w:p>
    <w:p w:rsidR="007255A2" w:rsidRPr="00D86696" w:rsidRDefault="007255A2" w:rsidP="007255A2">
      <w:pPr>
        <w:rPr>
          <w:rFonts w:ascii="Calibri" w:hAnsi="Calibri" w:cs="Calibri"/>
          <w:sz w:val="22"/>
          <w:szCs w:val="22"/>
        </w:rPr>
      </w:pPr>
      <w:r w:rsidRPr="00D86696">
        <w:rPr>
          <w:rFonts w:ascii="Calibri" w:hAnsi="Calibri" w:cs="Calibri"/>
          <w:b/>
          <w:sz w:val="22"/>
          <w:szCs w:val="22"/>
        </w:rPr>
        <w:t>IDE</w:t>
      </w:r>
      <w:r w:rsidRPr="00D86696">
        <w:rPr>
          <w:rFonts w:ascii="Calibri" w:hAnsi="Calibri" w:cs="Calibri"/>
          <w:sz w:val="22"/>
          <w:szCs w:val="22"/>
        </w:rPr>
        <w:t>: Eclipse</w:t>
      </w:r>
    </w:p>
    <w:p w:rsidR="007255A2" w:rsidRPr="00D86696" w:rsidRDefault="007255A2" w:rsidP="007255A2">
      <w:pPr>
        <w:rPr>
          <w:rFonts w:ascii="Calibri" w:hAnsi="Calibri" w:cs="Calibri"/>
          <w:b/>
          <w:sz w:val="22"/>
          <w:szCs w:val="22"/>
        </w:rPr>
      </w:pPr>
      <w:r w:rsidRPr="00D86696">
        <w:rPr>
          <w:rFonts w:ascii="Calibri" w:hAnsi="Calibri" w:cs="Calibri"/>
          <w:b/>
          <w:sz w:val="22"/>
          <w:szCs w:val="22"/>
        </w:rPr>
        <w:t xml:space="preserve">Libraries: </w:t>
      </w:r>
      <w:r w:rsidR="007213CC">
        <w:rPr>
          <w:rFonts w:ascii="Calibri" w:hAnsi="Calibri" w:cs="Calibri"/>
          <w:sz w:val="22"/>
          <w:szCs w:val="22"/>
        </w:rPr>
        <w:t xml:space="preserve">Vaadin, </w:t>
      </w:r>
    </w:p>
    <w:p w:rsidR="007255A2" w:rsidRPr="00D86696" w:rsidRDefault="007255A2" w:rsidP="007255A2">
      <w:pPr>
        <w:rPr>
          <w:rFonts w:ascii="Calibri" w:hAnsi="Calibri" w:cs="Calibri"/>
          <w:sz w:val="22"/>
          <w:szCs w:val="22"/>
        </w:rPr>
      </w:pPr>
      <w:r w:rsidRPr="00D86696">
        <w:rPr>
          <w:rFonts w:ascii="Calibri" w:hAnsi="Calibri" w:cs="Calibri"/>
          <w:b/>
          <w:sz w:val="22"/>
          <w:szCs w:val="22"/>
        </w:rPr>
        <w:t xml:space="preserve">Application Server and Language: </w:t>
      </w:r>
      <w:r w:rsidRPr="00D86696">
        <w:rPr>
          <w:rFonts w:ascii="Calibri" w:hAnsi="Calibri" w:cs="Calibri"/>
          <w:sz w:val="22"/>
          <w:szCs w:val="22"/>
        </w:rPr>
        <w:t>Tomcat, Java/J2EE</w:t>
      </w:r>
    </w:p>
    <w:p w:rsidR="007255A2" w:rsidRPr="006B219F" w:rsidRDefault="007255A2" w:rsidP="007255A2">
      <w:pPr>
        <w:rPr>
          <w:rFonts w:ascii="Calibri" w:hAnsi="Calibri" w:cs="Calibri"/>
          <w:sz w:val="22"/>
          <w:szCs w:val="22"/>
        </w:rPr>
      </w:pPr>
      <w:r w:rsidRPr="00D86696">
        <w:rPr>
          <w:rFonts w:ascii="Calibri" w:hAnsi="Calibri" w:cs="Calibri"/>
          <w:b/>
          <w:sz w:val="22"/>
          <w:szCs w:val="22"/>
        </w:rPr>
        <w:t xml:space="preserve">Technologies Used: </w:t>
      </w:r>
      <w:r w:rsidRPr="00D86696">
        <w:rPr>
          <w:rFonts w:ascii="Calibri" w:hAnsi="Calibri" w:cs="Calibri"/>
          <w:sz w:val="22"/>
          <w:szCs w:val="22"/>
        </w:rPr>
        <w:t xml:space="preserve">JavaScript, </w:t>
      </w:r>
      <w:r w:rsidR="003445ED">
        <w:rPr>
          <w:rFonts w:ascii="Calibri" w:hAnsi="Calibri" w:cs="Calibri"/>
          <w:sz w:val="22"/>
          <w:szCs w:val="22"/>
        </w:rPr>
        <w:t>Spring mvc</w:t>
      </w:r>
      <w:r w:rsidRPr="00D86696">
        <w:rPr>
          <w:rFonts w:ascii="Calibri" w:hAnsi="Calibri" w:cs="Calibri"/>
          <w:sz w:val="22"/>
          <w:szCs w:val="22"/>
        </w:rPr>
        <w:t>, Hibernate</w:t>
      </w:r>
    </w:p>
    <w:p w:rsidR="003957E2" w:rsidRDefault="003957E2">
      <w:pPr>
        <w:rPr>
          <w:rFonts w:ascii="Calibri" w:hAnsi="Calibri" w:cs="Calibri"/>
          <w:sz w:val="22"/>
          <w:szCs w:val="22"/>
        </w:rPr>
      </w:pPr>
    </w:p>
    <w:p w:rsidR="003445ED" w:rsidRPr="00D86696" w:rsidRDefault="00E04256" w:rsidP="003445ED">
      <w:pPr>
        <w:rPr>
          <w:rFonts w:ascii="Calibri" w:hAnsi="Calibri" w:cs="Calibri"/>
          <w:b/>
          <w:sz w:val="22"/>
          <w:szCs w:val="22"/>
        </w:rPr>
      </w:pPr>
      <w:r>
        <w:rPr>
          <w:rFonts w:ascii="Calibri" w:hAnsi="Calibri" w:cs="Calibri"/>
          <w:noProof/>
          <w:sz w:val="22"/>
          <w:szCs w:val="22"/>
        </w:rPr>
        <w:pict w14:anchorId="41CB49E3">
          <v:rect id="_x0000_i1033" style="width:378pt;height:1.5pt" o:hrpct="700" o:hrstd="t" o:hr="t" fillcolor="#a0a0a0" stroked="f"/>
        </w:pict>
      </w:r>
    </w:p>
    <w:p w:rsidR="003445ED" w:rsidRDefault="003445ED">
      <w:pPr>
        <w:rPr>
          <w:rFonts w:ascii="Calibri" w:hAnsi="Calibri" w:cs="Calibri"/>
          <w:sz w:val="22"/>
          <w:szCs w:val="22"/>
        </w:rPr>
      </w:pPr>
    </w:p>
    <w:p w:rsidR="003445ED" w:rsidRDefault="003445ED">
      <w:pPr>
        <w:rPr>
          <w:rFonts w:ascii="Calibri" w:hAnsi="Calibri" w:cs="Calibri"/>
          <w:sz w:val="22"/>
          <w:szCs w:val="22"/>
        </w:rPr>
      </w:pPr>
    </w:p>
    <w:p w:rsidR="003445ED" w:rsidRPr="00D86696" w:rsidRDefault="003445ED" w:rsidP="003445ED">
      <w:pPr>
        <w:rPr>
          <w:rFonts w:ascii="Calibri" w:hAnsi="Calibri" w:cs="Calibri"/>
          <w:sz w:val="22"/>
          <w:szCs w:val="22"/>
        </w:rPr>
      </w:pPr>
      <w:r w:rsidRPr="00D86696">
        <w:rPr>
          <w:rFonts w:ascii="Calibri" w:hAnsi="Calibri" w:cs="Calibri"/>
          <w:b/>
          <w:sz w:val="22"/>
          <w:szCs w:val="22"/>
        </w:rPr>
        <w:t>Project Name</w:t>
      </w:r>
      <w:r w:rsidRPr="00D86696">
        <w:rPr>
          <w:rFonts w:ascii="Calibri" w:hAnsi="Calibri" w:cs="Calibri"/>
          <w:sz w:val="22"/>
          <w:szCs w:val="22"/>
        </w:rPr>
        <w:t xml:space="preserve">: </w:t>
      </w:r>
      <w:r>
        <w:rPr>
          <w:rFonts w:ascii="Calibri" w:hAnsi="Calibri" w:cs="Calibri"/>
          <w:sz w:val="22"/>
          <w:szCs w:val="22"/>
        </w:rPr>
        <w:t>Environment Admin</w:t>
      </w:r>
      <w:r w:rsidRPr="00D86696">
        <w:rPr>
          <w:rFonts w:ascii="Calibri" w:hAnsi="Calibri" w:cs="Calibri"/>
          <w:sz w:val="22"/>
          <w:szCs w:val="22"/>
        </w:rPr>
        <w:tab/>
      </w:r>
      <w:r w:rsidRPr="00D86696">
        <w:rPr>
          <w:rFonts w:ascii="Calibri" w:hAnsi="Calibri" w:cs="Calibri"/>
          <w:b/>
          <w:sz w:val="22"/>
          <w:szCs w:val="22"/>
        </w:rPr>
        <w:t>Client</w:t>
      </w:r>
      <w:r w:rsidRPr="00D86696">
        <w:rPr>
          <w:rFonts w:ascii="Calibri" w:hAnsi="Calibri" w:cs="Calibri"/>
          <w:sz w:val="22"/>
          <w:szCs w:val="22"/>
        </w:rPr>
        <w:t xml:space="preserve">: </w:t>
      </w:r>
      <w:r>
        <w:rPr>
          <w:rFonts w:ascii="Calibri" w:hAnsi="Calibri" w:cs="Calibri"/>
          <w:sz w:val="22"/>
          <w:szCs w:val="22"/>
        </w:rPr>
        <w:t>Tickets.com</w:t>
      </w:r>
      <w:r w:rsidRPr="00D86696">
        <w:rPr>
          <w:rFonts w:ascii="Calibri" w:hAnsi="Calibri" w:cs="Calibri"/>
          <w:sz w:val="22"/>
          <w:szCs w:val="22"/>
        </w:rPr>
        <w:t xml:space="preserve"> </w:t>
      </w:r>
    </w:p>
    <w:p w:rsidR="003445ED" w:rsidRPr="00D86696" w:rsidRDefault="003445ED" w:rsidP="003445ED">
      <w:pPr>
        <w:rPr>
          <w:rFonts w:ascii="Calibri" w:hAnsi="Calibri" w:cs="Calibri"/>
          <w:sz w:val="22"/>
          <w:szCs w:val="22"/>
        </w:rPr>
      </w:pPr>
      <w:r w:rsidRPr="00D86696">
        <w:rPr>
          <w:rFonts w:ascii="Calibri" w:hAnsi="Calibri" w:cs="Calibri"/>
          <w:b/>
          <w:sz w:val="22"/>
          <w:szCs w:val="22"/>
        </w:rPr>
        <w:t>Duration</w:t>
      </w:r>
      <w:r w:rsidRPr="00D86696">
        <w:rPr>
          <w:rFonts w:ascii="Calibri" w:hAnsi="Calibri" w:cs="Calibri"/>
          <w:sz w:val="22"/>
          <w:szCs w:val="22"/>
        </w:rPr>
        <w:t xml:space="preserve">: </w:t>
      </w:r>
      <w:r>
        <w:rPr>
          <w:rFonts w:ascii="Calibri" w:hAnsi="Calibri" w:cs="Calibri"/>
          <w:sz w:val="22"/>
          <w:szCs w:val="22"/>
        </w:rPr>
        <w:t>March 2014- Till Now</w:t>
      </w:r>
      <w:r w:rsidRPr="00D86696">
        <w:rPr>
          <w:rFonts w:ascii="Calibri" w:hAnsi="Calibri" w:cs="Calibri"/>
          <w:sz w:val="22"/>
          <w:szCs w:val="22"/>
        </w:rPr>
        <w:tab/>
      </w:r>
      <w:r w:rsidRPr="00D86696">
        <w:rPr>
          <w:rFonts w:ascii="Calibri" w:hAnsi="Calibri" w:cs="Calibri"/>
          <w:sz w:val="22"/>
          <w:szCs w:val="22"/>
        </w:rPr>
        <w:tab/>
      </w:r>
      <w:r w:rsidRPr="00D86696">
        <w:rPr>
          <w:rFonts w:ascii="Calibri" w:hAnsi="Calibri" w:cs="Calibri"/>
          <w:b/>
          <w:sz w:val="22"/>
          <w:szCs w:val="22"/>
        </w:rPr>
        <w:t>Team size</w:t>
      </w:r>
      <w:r w:rsidRPr="00D86696">
        <w:rPr>
          <w:rFonts w:ascii="Calibri" w:hAnsi="Calibri" w:cs="Calibri"/>
          <w:sz w:val="22"/>
          <w:szCs w:val="22"/>
        </w:rPr>
        <w:t xml:space="preserve">: </w:t>
      </w:r>
      <w:r>
        <w:rPr>
          <w:rFonts w:ascii="Calibri" w:hAnsi="Calibri" w:cs="Calibri"/>
          <w:sz w:val="22"/>
          <w:szCs w:val="22"/>
        </w:rPr>
        <w:t>2</w:t>
      </w:r>
      <w:r w:rsidRPr="00D86696">
        <w:rPr>
          <w:rFonts w:ascii="Calibri" w:hAnsi="Calibri" w:cs="Calibri"/>
          <w:sz w:val="22"/>
          <w:szCs w:val="22"/>
        </w:rPr>
        <w:t xml:space="preserve"> </w:t>
      </w:r>
    </w:p>
    <w:p w:rsidR="003445ED" w:rsidRPr="006B219F" w:rsidRDefault="003445ED" w:rsidP="003445ED">
      <w:pPr>
        <w:rPr>
          <w:rFonts w:ascii="Calibri" w:hAnsi="Calibri" w:cs="Calibri"/>
          <w:sz w:val="22"/>
          <w:szCs w:val="22"/>
        </w:rPr>
      </w:pPr>
      <w:r w:rsidRPr="00D86696">
        <w:rPr>
          <w:rFonts w:ascii="Calibri" w:hAnsi="Calibri" w:cs="Calibri"/>
          <w:b/>
          <w:sz w:val="22"/>
          <w:szCs w:val="22"/>
        </w:rPr>
        <w:t>Project Overvie</w:t>
      </w:r>
      <w:r w:rsidRPr="006B219F">
        <w:rPr>
          <w:rFonts w:ascii="Calibri" w:hAnsi="Calibri" w:cs="Calibri"/>
          <w:sz w:val="22"/>
          <w:szCs w:val="22"/>
        </w:rPr>
        <w:t>w: Basic responsibility of this application to configuration data for PVHC and AC-pull. Admin can add new clients, changes data source, monitor jms queues and do other configuration with the help of Data connect Tool kit.</w:t>
      </w:r>
    </w:p>
    <w:p w:rsidR="003445ED" w:rsidRPr="00D86696" w:rsidRDefault="003445ED" w:rsidP="003445ED">
      <w:pPr>
        <w:rPr>
          <w:rFonts w:ascii="Calibri" w:hAnsi="Calibri" w:cs="Calibri"/>
          <w:sz w:val="22"/>
          <w:szCs w:val="22"/>
        </w:rPr>
      </w:pPr>
    </w:p>
    <w:p w:rsidR="003445ED" w:rsidRPr="00D86696" w:rsidRDefault="003445ED" w:rsidP="003445ED">
      <w:pPr>
        <w:rPr>
          <w:rFonts w:ascii="Calibri" w:hAnsi="Calibri" w:cs="Calibri"/>
          <w:sz w:val="22"/>
          <w:szCs w:val="22"/>
        </w:rPr>
      </w:pPr>
      <w:r w:rsidRPr="00D86696">
        <w:rPr>
          <w:rFonts w:ascii="Calibri" w:hAnsi="Calibri" w:cs="Calibri"/>
          <w:b/>
          <w:sz w:val="22"/>
          <w:szCs w:val="22"/>
        </w:rPr>
        <w:t>IDE</w:t>
      </w:r>
      <w:r w:rsidRPr="00D86696">
        <w:rPr>
          <w:rFonts w:ascii="Calibri" w:hAnsi="Calibri" w:cs="Calibri"/>
          <w:sz w:val="22"/>
          <w:szCs w:val="22"/>
        </w:rPr>
        <w:t>: Eclipse</w:t>
      </w:r>
    </w:p>
    <w:p w:rsidR="003445ED" w:rsidRPr="00D86696" w:rsidRDefault="003445ED" w:rsidP="003445ED">
      <w:pPr>
        <w:rPr>
          <w:rFonts w:ascii="Calibri" w:hAnsi="Calibri" w:cs="Calibri"/>
          <w:b/>
          <w:sz w:val="22"/>
          <w:szCs w:val="22"/>
        </w:rPr>
      </w:pPr>
      <w:r w:rsidRPr="00D86696">
        <w:rPr>
          <w:rFonts w:ascii="Calibri" w:hAnsi="Calibri" w:cs="Calibri"/>
          <w:b/>
          <w:sz w:val="22"/>
          <w:szCs w:val="22"/>
        </w:rPr>
        <w:t xml:space="preserve">Libraries: </w:t>
      </w:r>
      <w:r w:rsidR="001146EB">
        <w:rPr>
          <w:rFonts w:ascii="Calibri" w:hAnsi="Calibri" w:cs="Calibri"/>
          <w:sz w:val="22"/>
          <w:szCs w:val="22"/>
        </w:rPr>
        <w:t>Vaadin</w:t>
      </w:r>
    </w:p>
    <w:p w:rsidR="003445ED" w:rsidRPr="00D86696" w:rsidRDefault="003445ED" w:rsidP="003445ED">
      <w:pPr>
        <w:rPr>
          <w:rFonts w:ascii="Calibri" w:hAnsi="Calibri" w:cs="Calibri"/>
          <w:sz w:val="22"/>
          <w:szCs w:val="22"/>
        </w:rPr>
      </w:pPr>
      <w:r w:rsidRPr="00D86696">
        <w:rPr>
          <w:rFonts w:ascii="Calibri" w:hAnsi="Calibri" w:cs="Calibri"/>
          <w:b/>
          <w:sz w:val="22"/>
          <w:szCs w:val="22"/>
        </w:rPr>
        <w:t xml:space="preserve">Application Server and Language: </w:t>
      </w:r>
      <w:r w:rsidRPr="00D86696">
        <w:rPr>
          <w:rFonts w:ascii="Calibri" w:hAnsi="Calibri" w:cs="Calibri"/>
          <w:sz w:val="22"/>
          <w:szCs w:val="22"/>
        </w:rPr>
        <w:t>Tomcat, Java/J2EE</w:t>
      </w:r>
    </w:p>
    <w:p w:rsidR="003445ED" w:rsidRPr="006B219F" w:rsidRDefault="003445ED" w:rsidP="003445ED">
      <w:pPr>
        <w:rPr>
          <w:rFonts w:ascii="Calibri" w:hAnsi="Calibri" w:cs="Calibri"/>
          <w:sz w:val="22"/>
          <w:szCs w:val="22"/>
        </w:rPr>
      </w:pPr>
      <w:r w:rsidRPr="00D86696">
        <w:rPr>
          <w:rFonts w:ascii="Calibri" w:hAnsi="Calibri" w:cs="Calibri"/>
          <w:b/>
          <w:sz w:val="22"/>
          <w:szCs w:val="22"/>
        </w:rPr>
        <w:t xml:space="preserve">Technologies Used: </w:t>
      </w:r>
      <w:r w:rsidR="001146EB">
        <w:rPr>
          <w:rFonts w:ascii="Calibri" w:hAnsi="Calibri" w:cs="Calibri"/>
          <w:sz w:val="22"/>
          <w:szCs w:val="22"/>
        </w:rPr>
        <w:t xml:space="preserve">JavaScript </w:t>
      </w:r>
      <w:r w:rsidRPr="00D86696">
        <w:rPr>
          <w:rFonts w:ascii="Calibri" w:hAnsi="Calibri" w:cs="Calibri"/>
          <w:sz w:val="22"/>
          <w:szCs w:val="22"/>
        </w:rPr>
        <w:t>, Hibernate</w:t>
      </w:r>
    </w:p>
    <w:p w:rsidR="003445ED" w:rsidRDefault="003445ED">
      <w:pPr>
        <w:rPr>
          <w:rFonts w:ascii="Calibri" w:hAnsi="Calibri" w:cs="Calibri"/>
          <w:sz w:val="22"/>
          <w:szCs w:val="22"/>
        </w:rPr>
      </w:pPr>
    </w:p>
    <w:p w:rsidR="003445ED" w:rsidRDefault="003445ED">
      <w:pPr>
        <w:rPr>
          <w:rFonts w:ascii="Calibri" w:hAnsi="Calibri" w:cs="Calibri"/>
          <w:sz w:val="22"/>
          <w:szCs w:val="22"/>
        </w:rPr>
      </w:pPr>
    </w:p>
    <w:p w:rsidR="003445ED" w:rsidRPr="00D86696" w:rsidRDefault="003445ED">
      <w:pPr>
        <w:rPr>
          <w:rFonts w:ascii="Calibri" w:hAnsi="Calibri" w:cs="Calibri"/>
          <w:sz w:val="22"/>
          <w:szCs w:val="22"/>
        </w:rPr>
      </w:pPr>
    </w:p>
    <w:p w:rsidR="000B37D3" w:rsidRPr="00D86696" w:rsidRDefault="00E04256">
      <w:pPr>
        <w:rPr>
          <w:rFonts w:ascii="Calibri" w:hAnsi="Calibri" w:cs="Calibri"/>
          <w:b/>
          <w:sz w:val="22"/>
          <w:szCs w:val="22"/>
        </w:rPr>
      </w:pPr>
      <w:r>
        <w:rPr>
          <w:rFonts w:ascii="Calibri" w:hAnsi="Calibri" w:cs="Calibri"/>
          <w:b/>
          <w:noProof/>
          <w:sz w:val="22"/>
          <w:szCs w:val="22"/>
        </w:rPr>
        <w:pict w14:anchorId="2EDE53CC">
          <v:shape id="_x0000_i1034" type="#_x0000_t75" style="width:540pt;height:2pt" o:hralign="center" o:hr="t">
            <v:imagedata r:id="rId9" o:title="j0115855"/>
          </v:shape>
        </w:pict>
      </w:r>
    </w:p>
    <w:p w:rsidR="003E2AA5" w:rsidRPr="00D86696" w:rsidRDefault="008A5829">
      <w:pPr>
        <w:rPr>
          <w:rFonts w:ascii="Calibri" w:hAnsi="Calibri" w:cs="Calibri"/>
          <w:b/>
          <w:sz w:val="22"/>
          <w:szCs w:val="22"/>
        </w:rPr>
      </w:pPr>
      <w:r>
        <w:rPr>
          <w:rFonts w:ascii="Calibri" w:hAnsi="Calibri" w:cs="Calibri"/>
          <w:b/>
          <w:sz w:val="22"/>
          <w:szCs w:val="22"/>
        </w:rPr>
        <w:t>From Nov. 2012- Dec 2013</w:t>
      </w:r>
      <w:r w:rsidR="003E2AA5" w:rsidRPr="00D86696">
        <w:rPr>
          <w:rFonts w:ascii="Calibri" w:hAnsi="Calibri" w:cs="Calibri"/>
          <w:b/>
          <w:sz w:val="22"/>
          <w:szCs w:val="22"/>
        </w:rPr>
        <w:tab/>
      </w:r>
      <w:r w:rsidR="009668CA" w:rsidRPr="00D86696">
        <w:rPr>
          <w:rFonts w:ascii="Calibri" w:hAnsi="Calibri" w:cs="Calibri"/>
          <w:b/>
          <w:sz w:val="22"/>
          <w:szCs w:val="22"/>
        </w:rPr>
        <w:tab/>
      </w:r>
      <w:r w:rsidR="00CC17B8">
        <w:rPr>
          <w:rFonts w:ascii="Calibri" w:hAnsi="Calibri" w:cs="Calibri"/>
          <w:b/>
          <w:sz w:val="22"/>
          <w:szCs w:val="22"/>
        </w:rPr>
        <w:t>JK TECHNOSOFT Pvt. Ltd.</w:t>
      </w:r>
      <w:r w:rsidR="00E11CE2" w:rsidRPr="00D86696">
        <w:rPr>
          <w:rFonts w:ascii="Calibri" w:hAnsi="Calibri" w:cs="Calibri"/>
          <w:b/>
          <w:sz w:val="22"/>
          <w:szCs w:val="22"/>
        </w:rPr>
        <w:tab/>
      </w:r>
      <w:r w:rsidR="00E11CE2" w:rsidRPr="00D86696">
        <w:rPr>
          <w:rFonts w:ascii="Calibri" w:hAnsi="Calibri" w:cs="Calibri"/>
          <w:b/>
          <w:sz w:val="22"/>
          <w:szCs w:val="22"/>
        </w:rPr>
        <w:tab/>
      </w:r>
      <w:r w:rsidR="00E11CE2" w:rsidRPr="00D86696">
        <w:rPr>
          <w:rFonts w:ascii="Calibri" w:hAnsi="Calibri" w:cs="Calibri"/>
          <w:b/>
          <w:sz w:val="22"/>
          <w:szCs w:val="22"/>
        </w:rPr>
        <w:tab/>
      </w:r>
      <w:r w:rsidR="00E11CE2" w:rsidRPr="00D86696">
        <w:rPr>
          <w:rFonts w:ascii="Calibri" w:hAnsi="Calibri" w:cs="Calibri"/>
          <w:b/>
          <w:sz w:val="22"/>
          <w:szCs w:val="22"/>
        </w:rPr>
        <w:tab/>
      </w:r>
      <w:r w:rsidR="009E79A2">
        <w:rPr>
          <w:rFonts w:ascii="Calibri" w:hAnsi="Calibri" w:cs="Calibri"/>
          <w:b/>
          <w:sz w:val="22"/>
          <w:szCs w:val="22"/>
        </w:rPr>
        <w:t>System Analyst</w:t>
      </w:r>
    </w:p>
    <w:p w:rsidR="00724DD8" w:rsidRPr="00D86696" w:rsidRDefault="00E04256">
      <w:pPr>
        <w:rPr>
          <w:rFonts w:ascii="Calibri" w:hAnsi="Calibri" w:cs="Calibri"/>
          <w:b/>
          <w:sz w:val="22"/>
          <w:szCs w:val="22"/>
        </w:rPr>
      </w:pPr>
      <w:r>
        <w:rPr>
          <w:rFonts w:ascii="Calibri" w:hAnsi="Calibri" w:cs="Calibri"/>
          <w:b/>
          <w:noProof/>
          <w:sz w:val="22"/>
          <w:szCs w:val="22"/>
        </w:rPr>
        <w:pict w14:anchorId="224173C8">
          <v:shape id="_x0000_i1035" type="#_x0000_t75" style="width:540pt;height:2pt" o:hralign="center" o:hr="t">
            <v:imagedata r:id="rId9" o:title="j0115855"/>
          </v:shape>
        </w:pict>
      </w:r>
    </w:p>
    <w:p w:rsidR="003957E2" w:rsidRPr="00D86696" w:rsidRDefault="003957E2" w:rsidP="003B4E36">
      <w:pPr>
        <w:ind w:left="3600"/>
        <w:rPr>
          <w:rFonts w:ascii="Calibri" w:hAnsi="Calibri" w:cs="Calibri"/>
          <w:b/>
          <w:sz w:val="22"/>
          <w:szCs w:val="22"/>
        </w:rPr>
      </w:pPr>
      <w:r w:rsidRPr="00D86696">
        <w:rPr>
          <w:rFonts w:ascii="Calibri" w:hAnsi="Calibri" w:cs="Calibri"/>
          <w:b/>
          <w:sz w:val="22"/>
          <w:szCs w:val="22"/>
        </w:rPr>
        <w:t>Key Projects Handled</w:t>
      </w:r>
    </w:p>
    <w:p w:rsidR="003957E2" w:rsidRPr="00D86696" w:rsidRDefault="00E04256" w:rsidP="003957E2">
      <w:pPr>
        <w:jc w:val="center"/>
        <w:rPr>
          <w:rFonts w:ascii="Calibri" w:hAnsi="Calibri" w:cs="Calibri"/>
          <w:sz w:val="22"/>
          <w:szCs w:val="22"/>
        </w:rPr>
      </w:pPr>
      <w:r>
        <w:rPr>
          <w:rFonts w:ascii="Calibri" w:hAnsi="Calibri" w:cs="Calibri"/>
          <w:b/>
          <w:noProof/>
          <w:sz w:val="22"/>
          <w:szCs w:val="22"/>
        </w:rPr>
        <w:pict w14:anchorId="44037BC0">
          <v:shape id="_x0000_i1036" type="#_x0000_t75" style="width:540pt;height:2pt" o:hralign="center" o:hr="t">
            <v:imagedata r:id="rId9" o:title="j0115855"/>
          </v:shape>
        </w:pict>
      </w:r>
    </w:p>
    <w:p w:rsidR="003957E2" w:rsidRPr="00D86696" w:rsidRDefault="003957E2">
      <w:pPr>
        <w:rPr>
          <w:rFonts w:ascii="Calibri" w:hAnsi="Calibri" w:cs="Calibri"/>
          <w:sz w:val="22"/>
          <w:szCs w:val="22"/>
        </w:rPr>
      </w:pPr>
    </w:p>
    <w:p w:rsidR="006341E4" w:rsidRPr="00D86696" w:rsidRDefault="004C46D2" w:rsidP="006341E4">
      <w:pPr>
        <w:rPr>
          <w:rFonts w:ascii="Calibri" w:hAnsi="Calibri" w:cs="Calibri"/>
          <w:sz w:val="22"/>
          <w:szCs w:val="22"/>
        </w:rPr>
      </w:pPr>
      <w:r>
        <w:rPr>
          <w:rFonts w:ascii="Calibri" w:hAnsi="Calibri" w:cs="Calibri"/>
          <w:b/>
          <w:sz w:val="22"/>
          <w:szCs w:val="22"/>
        </w:rPr>
        <w:t>Project Name</w:t>
      </w:r>
      <w:r w:rsidR="006341E4" w:rsidRPr="00D86696">
        <w:rPr>
          <w:rFonts w:ascii="Calibri" w:hAnsi="Calibri" w:cs="Calibri"/>
          <w:b/>
          <w:sz w:val="22"/>
          <w:szCs w:val="22"/>
        </w:rPr>
        <w:t xml:space="preserve">: </w:t>
      </w:r>
      <w:r w:rsidR="00A129C5">
        <w:rPr>
          <w:rFonts w:ascii="Calibri" w:hAnsi="Calibri" w:cs="Calibri"/>
          <w:sz w:val="22"/>
          <w:szCs w:val="22"/>
        </w:rPr>
        <w:t>Store Sales Acocunting</w:t>
      </w:r>
      <w:r w:rsidR="006341E4" w:rsidRPr="00D86696">
        <w:rPr>
          <w:rFonts w:ascii="Calibri" w:hAnsi="Calibri" w:cs="Calibri"/>
          <w:sz w:val="22"/>
          <w:szCs w:val="22"/>
        </w:rPr>
        <w:tab/>
      </w:r>
      <w:r w:rsidR="006341E4" w:rsidRPr="00D86696">
        <w:rPr>
          <w:rFonts w:ascii="Calibri" w:hAnsi="Calibri" w:cs="Calibri"/>
          <w:sz w:val="22"/>
          <w:szCs w:val="22"/>
        </w:rPr>
        <w:tab/>
      </w:r>
      <w:r w:rsidR="00FE5240" w:rsidRPr="00D86696">
        <w:rPr>
          <w:rFonts w:ascii="Calibri" w:hAnsi="Calibri" w:cs="Calibri"/>
          <w:b/>
          <w:sz w:val="22"/>
          <w:szCs w:val="22"/>
        </w:rPr>
        <w:t>Client</w:t>
      </w:r>
      <w:r w:rsidR="00A129C5">
        <w:rPr>
          <w:rFonts w:ascii="Calibri" w:hAnsi="Calibri" w:cs="Calibri"/>
          <w:sz w:val="22"/>
          <w:szCs w:val="22"/>
        </w:rPr>
        <w:t>: Specsavers, U.K.</w:t>
      </w:r>
    </w:p>
    <w:p w:rsidR="006341E4" w:rsidRPr="00D86696" w:rsidRDefault="006341E4" w:rsidP="006341E4">
      <w:pPr>
        <w:rPr>
          <w:rFonts w:ascii="Calibri" w:hAnsi="Calibri" w:cs="Calibri"/>
          <w:sz w:val="22"/>
          <w:szCs w:val="22"/>
        </w:rPr>
      </w:pPr>
      <w:r w:rsidRPr="00D86696">
        <w:rPr>
          <w:rFonts w:ascii="Calibri" w:hAnsi="Calibri" w:cs="Calibri"/>
          <w:b/>
          <w:sz w:val="22"/>
          <w:szCs w:val="22"/>
        </w:rPr>
        <w:t>Duration</w:t>
      </w:r>
      <w:r w:rsidRPr="00D86696">
        <w:rPr>
          <w:rFonts w:ascii="Calibri" w:hAnsi="Calibri" w:cs="Calibri"/>
          <w:sz w:val="22"/>
          <w:szCs w:val="22"/>
        </w:rPr>
        <w:t xml:space="preserve">: </w:t>
      </w:r>
      <w:r w:rsidR="004C46D2">
        <w:rPr>
          <w:rFonts w:ascii="Calibri" w:hAnsi="Calibri" w:cs="Calibri"/>
          <w:sz w:val="22"/>
          <w:szCs w:val="22"/>
        </w:rPr>
        <w:t>May</w:t>
      </w:r>
      <w:r w:rsidR="009E7773" w:rsidRPr="00D86696">
        <w:rPr>
          <w:rFonts w:ascii="Calibri" w:hAnsi="Calibri" w:cs="Calibri"/>
          <w:sz w:val="22"/>
          <w:szCs w:val="22"/>
        </w:rPr>
        <w:t xml:space="preserve"> </w:t>
      </w:r>
      <w:r w:rsidR="004C46D2">
        <w:rPr>
          <w:rFonts w:ascii="Calibri" w:hAnsi="Calibri" w:cs="Calibri"/>
          <w:sz w:val="22"/>
          <w:szCs w:val="22"/>
        </w:rPr>
        <w:t>2013</w:t>
      </w:r>
      <w:r w:rsidR="002A24F7" w:rsidRPr="00D86696">
        <w:rPr>
          <w:rFonts w:ascii="Calibri" w:hAnsi="Calibri" w:cs="Calibri"/>
          <w:sz w:val="22"/>
          <w:szCs w:val="22"/>
        </w:rPr>
        <w:t>-</w:t>
      </w:r>
      <w:r w:rsidR="004C46D2">
        <w:rPr>
          <w:rFonts w:ascii="Calibri" w:hAnsi="Calibri" w:cs="Calibri"/>
          <w:sz w:val="22"/>
          <w:szCs w:val="22"/>
        </w:rPr>
        <w:t>Nov</w:t>
      </w:r>
      <w:r w:rsidR="002A24F7" w:rsidRPr="00D86696">
        <w:rPr>
          <w:rFonts w:ascii="Calibri" w:hAnsi="Calibri" w:cs="Calibri"/>
          <w:sz w:val="22"/>
          <w:szCs w:val="22"/>
        </w:rPr>
        <w:t xml:space="preserve"> </w:t>
      </w:r>
      <w:r w:rsidR="004C46D2">
        <w:rPr>
          <w:rFonts w:ascii="Calibri" w:hAnsi="Calibri" w:cs="Calibri"/>
          <w:sz w:val="22"/>
          <w:szCs w:val="22"/>
        </w:rPr>
        <w:t>2013</w:t>
      </w:r>
      <w:r w:rsidRPr="00D86696">
        <w:rPr>
          <w:rFonts w:ascii="Calibri" w:hAnsi="Calibri" w:cs="Calibri"/>
          <w:sz w:val="22"/>
          <w:szCs w:val="22"/>
        </w:rPr>
        <w:tab/>
      </w:r>
      <w:r w:rsidRPr="00D86696">
        <w:rPr>
          <w:rFonts w:ascii="Calibri" w:hAnsi="Calibri" w:cs="Calibri"/>
          <w:sz w:val="22"/>
          <w:szCs w:val="22"/>
        </w:rPr>
        <w:tab/>
      </w:r>
      <w:r w:rsidRPr="00D86696">
        <w:rPr>
          <w:rFonts w:ascii="Calibri" w:hAnsi="Calibri" w:cs="Calibri"/>
          <w:sz w:val="22"/>
          <w:szCs w:val="22"/>
        </w:rPr>
        <w:tab/>
      </w:r>
      <w:r w:rsidRPr="00D86696">
        <w:rPr>
          <w:rFonts w:ascii="Calibri" w:hAnsi="Calibri" w:cs="Calibri"/>
          <w:sz w:val="22"/>
          <w:szCs w:val="22"/>
        </w:rPr>
        <w:tab/>
      </w:r>
      <w:r w:rsidRPr="00D86696">
        <w:rPr>
          <w:rFonts w:ascii="Calibri" w:hAnsi="Calibri" w:cs="Calibri"/>
          <w:sz w:val="22"/>
          <w:szCs w:val="22"/>
        </w:rPr>
        <w:tab/>
      </w:r>
      <w:r w:rsidRPr="00D86696">
        <w:rPr>
          <w:rFonts w:ascii="Calibri" w:hAnsi="Calibri" w:cs="Calibri"/>
          <w:sz w:val="22"/>
          <w:szCs w:val="22"/>
        </w:rPr>
        <w:tab/>
      </w:r>
      <w:r w:rsidRPr="00D86696">
        <w:rPr>
          <w:rFonts w:ascii="Calibri" w:hAnsi="Calibri" w:cs="Calibri"/>
          <w:sz w:val="22"/>
          <w:szCs w:val="22"/>
        </w:rPr>
        <w:tab/>
      </w:r>
      <w:r w:rsidRPr="00D86696">
        <w:rPr>
          <w:rFonts w:ascii="Calibri" w:hAnsi="Calibri" w:cs="Calibri"/>
          <w:sz w:val="22"/>
          <w:szCs w:val="22"/>
        </w:rPr>
        <w:tab/>
      </w:r>
      <w:r w:rsidRPr="00D86696">
        <w:rPr>
          <w:rFonts w:ascii="Calibri" w:hAnsi="Calibri" w:cs="Calibri"/>
          <w:b/>
          <w:sz w:val="22"/>
          <w:szCs w:val="22"/>
        </w:rPr>
        <w:t xml:space="preserve">Team </w:t>
      </w:r>
      <w:r w:rsidR="005E1AF7" w:rsidRPr="00D86696">
        <w:rPr>
          <w:rFonts w:ascii="Calibri" w:hAnsi="Calibri" w:cs="Calibri"/>
          <w:b/>
          <w:sz w:val="22"/>
          <w:szCs w:val="22"/>
        </w:rPr>
        <w:t>size</w:t>
      </w:r>
      <w:r w:rsidR="008B751E">
        <w:rPr>
          <w:rFonts w:ascii="Calibri" w:hAnsi="Calibri" w:cs="Calibri"/>
          <w:sz w:val="22"/>
          <w:szCs w:val="22"/>
        </w:rPr>
        <w:t>: 5</w:t>
      </w:r>
      <w:r w:rsidRPr="00D86696">
        <w:rPr>
          <w:rFonts w:ascii="Calibri" w:hAnsi="Calibri" w:cs="Calibri"/>
          <w:sz w:val="22"/>
          <w:szCs w:val="22"/>
        </w:rPr>
        <w:tab/>
      </w:r>
    </w:p>
    <w:p w:rsidR="006341E4" w:rsidRPr="00D86696" w:rsidRDefault="005E1AF7" w:rsidP="006341E4">
      <w:pPr>
        <w:rPr>
          <w:rFonts w:ascii="Calibri" w:hAnsi="Calibri" w:cs="Calibri"/>
          <w:b/>
          <w:sz w:val="22"/>
          <w:szCs w:val="22"/>
        </w:rPr>
      </w:pPr>
      <w:r w:rsidRPr="00D86696">
        <w:rPr>
          <w:rFonts w:ascii="Calibri" w:hAnsi="Calibri" w:cs="Calibri"/>
          <w:b/>
          <w:sz w:val="22"/>
          <w:szCs w:val="22"/>
        </w:rPr>
        <w:t>Environment</w:t>
      </w:r>
      <w:r w:rsidR="00350D11" w:rsidRPr="00D86696">
        <w:rPr>
          <w:rFonts w:ascii="Calibri" w:hAnsi="Calibri" w:cs="Calibri"/>
          <w:b/>
          <w:sz w:val="22"/>
          <w:szCs w:val="22"/>
        </w:rPr>
        <w:t xml:space="preserve"> and Language</w:t>
      </w:r>
      <w:r w:rsidR="006341E4" w:rsidRPr="00D86696">
        <w:rPr>
          <w:rFonts w:ascii="Calibri" w:hAnsi="Calibri" w:cs="Calibri"/>
          <w:b/>
          <w:sz w:val="22"/>
          <w:szCs w:val="22"/>
        </w:rPr>
        <w:t>:</w:t>
      </w:r>
      <w:r w:rsidR="00C07086" w:rsidRPr="00D86696">
        <w:rPr>
          <w:rFonts w:ascii="Calibri" w:hAnsi="Calibri" w:cs="Calibri"/>
          <w:b/>
          <w:sz w:val="22"/>
          <w:szCs w:val="22"/>
        </w:rPr>
        <w:t xml:space="preserve"> </w:t>
      </w:r>
      <w:r w:rsidR="004C46D2" w:rsidRPr="004C46D2">
        <w:rPr>
          <w:rFonts w:ascii="Calibri" w:hAnsi="Calibri" w:cs="Calibri"/>
          <w:sz w:val="22"/>
          <w:szCs w:val="22"/>
        </w:rPr>
        <w:t>Spring, Hibernate 3.0, JSP,Mysql 6.0, JMS</w:t>
      </w:r>
      <w:r w:rsidR="006341E4" w:rsidRPr="00D86696">
        <w:rPr>
          <w:rFonts w:ascii="Calibri" w:hAnsi="Calibri" w:cs="Calibri"/>
          <w:sz w:val="22"/>
          <w:szCs w:val="22"/>
        </w:rPr>
        <w:t>.</w:t>
      </w:r>
    </w:p>
    <w:p w:rsidR="004C46D2" w:rsidRPr="004C46D2" w:rsidRDefault="006341E4" w:rsidP="004C46D2">
      <w:pPr>
        <w:pStyle w:val="NormalWeb"/>
        <w:rPr>
          <w:rFonts w:ascii="Calibri" w:hAnsi="Calibri" w:cs="Calibri"/>
          <w:sz w:val="22"/>
          <w:szCs w:val="22"/>
        </w:rPr>
      </w:pPr>
      <w:r w:rsidRPr="00D86696">
        <w:rPr>
          <w:rFonts w:ascii="Calibri" w:hAnsi="Calibri" w:cs="Calibri"/>
          <w:b/>
          <w:sz w:val="22"/>
          <w:szCs w:val="22"/>
        </w:rPr>
        <w:t>Overview:</w:t>
      </w:r>
      <w:r w:rsidR="00C07086" w:rsidRPr="00D86696">
        <w:rPr>
          <w:rFonts w:ascii="Calibri" w:hAnsi="Calibri" w:cs="Calibri"/>
          <w:sz w:val="22"/>
          <w:szCs w:val="22"/>
        </w:rPr>
        <w:t xml:space="preserve"> </w:t>
      </w:r>
      <w:r w:rsidR="004C46D2" w:rsidRPr="004C46D2">
        <w:rPr>
          <w:rFonts w:ascii="Calibri" w:hAnsi="Calibri" w:cs="Calibri"/>
          <w:sz w:val="22"/>
          <w:szCs w:val="22"/>
        </w:rPr>
        <w:t xml:space="preserve">Store Sales Accounting (SSA) is a validation application which validates daily transactions of a store. It is a centralized application which collects data of all the stores, and validates it according to various business rules on closing of Business. It empowers business managers to keep a close eye on stores, collect error related reports centrally and revalidate error with store if required.  </w:t>
      </w:r>
    </w:p>
    <w:p w:rsidR="006341E4" w:rsidRPr="00D86696" w:rsidRDefault="006341E4">
      <w:pPr>
        <w:rPr>
          <w:rFonts w:ascii="Calibri" w:hAnsi="Calibri" w:cs="Calibri"/>
          <w:sz w:val="22"/>
          <w:szCs w:val="22"/>
        </w:rPr>
      </w:pPr>
    </w:p>
    <w:p w:rsidR="00F1671A" w:rsidRPr="00D86696" w:rsidRDefault="00E04256" w:rsidP="007F2C1C">
      <w:pPr>
        <w:rPr>
          <w:rFonts w:ascii="Calibri" w:hAnsi="Calibri" w:cs="Calibri"/>
          <w:sz w:val="22"/>
          <w:szCs w:val="22"/>
        </w:rPr>
      </w:pPr>
      <w:r>
        <w:rPr>
          <w:rFonts w:ascii="Calibri" w:hAnsi="Calibri" w:cs="Calibri"/>
          <w:noProof/>
          <w:sz w:val="22"/>
          <w:szCs w:val="22"/>
        </w:rPr>
        <w:pict w14:anchorId="54AF4226">
          <v:rect id="_x0000_i1037" style="width:378pt;height:1.5pt" o:hrpct="700" o:hrstd="t" o:hr="t" fillcolor="#a0a0a0" stroked="f"/>
        </w:pict>
      </w:r>
    </w:p>
    <w:p w:rsidR="008B751E" w:rsidRPr="00D86696" w:rsidRDefault="008B751E" w:rsidP="008B751E">
      <w:pPr>
        <w:rPr>
          <w:rFonts w:ascii="Calibri" w:hAnsi="Calibri" w:cs="Calibri"/>
          <w:sz w:val="22"/>
          <w:szCs w:val="22"/>
        </w:rPr>
      </w:pPr>
      <w:r>
        <w:rPr>
          <w:rFonts w:ascii="Calibri" w:hAnsi="Calibri" w:cs="Calibri"/>
          <w:b/>
          <w:sz w:val="22"/>
          <w:szCs w:val="22"/>
        </w:rPr>
        <w:t>Project Name</w:t>
      </w:r>
      <w:r w:rsidRPr="00D86696">
        <w:rPr>
          <w:rFonts w:ascii="Calibri" w:hAnsi="Calibri" w:cs="Calibri"/>
          <w:b/>
          <w:sz w:val="22"/>
          <w:szCs w:val="22"/>
        </w:rPr>
        <w:t xml:space="preserve">: </w:t>
      </w:r>
      <w:r>
        <w:rPr>
          <w:rFonts w:ascii="Calibri" w:hAnsi="Calibri" w:cs="Calibri"/>
          <w:sz w:val="22"/>
          <w:szCs w:val="22"/>
        </w:rPr>
        <w:t>Holger Dansky</w:t>
      </w:r>
      <w:r>
        <w:rPr>
          <w:rFonts w:ascii="Calibri" w:hAnsi="Calibri" w:cs="Calibri"/>
          <w:sz w:val="22"/>
          <w:szCs w:val="22"/>
        </w:rPr>
        <w:tab/>
      </w:r>
      <w:r w:rsidRPr="00D86696">
        <w:rPr>
          <w:rFonts w:ascii="Calibri" w:hAnsi="Calibri" w:cs="Calibri"/>
          <w:sz w:val="22"/>
          <w:szCs w:val="22"/>
        </w:rPr>
        <w:tab/>
      </w:r>
      <w:r w:rsidRPr="00D86696">
        <w:rPr>
          <w:rFonts w:ascii="Calibri" w:hAnsi="Calibri" w:cs="Calibri"/>
          <w:sz w:val="22"/>
          <w:szCs w:val="22"/>
        </w:rPr>
        <w:tab/>
      </w:r>
      <w:r w:rsidRPr="00D86696">
        <w:rPr>
          <w:rFonts w:ascii="Calibri" w:hAnsi="Calibri" w:cs="Calibri"/>
          <w:b/>
          <w:sz w:val="22"/>
          <w:szCs w:val="22"/>
        </w:rPr>
        <w:t>Client</w:t>
      </w:r>
      <w:r>
        <w:rPr>
          <w:rFonts w:ascii="Calibri" w:hAnsi="Calibri" w:cs="Calibri"/>
          <w:sz w:val="22"/>
          <w:szCs w:val="22"/>
        </w:rPr>
        <w:t>: Specsavers, U.K.</w:t>
      </w:r>
    </w:p>
    <w:p w:rsidR="008B751E" w:rsidRPr="00D86696" w:rsidRDefault="008B751E" w:rsidP="008B751E">
      <w:pPr>
        <w:rPr>
          <w:rFonts w:ascii="Calibri" w:hAnsi="Calibri" w:cs="Calibri"/>
          <w:sz w:val="22"/>
          <w:szCs w:val="22"/>
        </w:rPr>
      </w:pPr>
      <w:r w:rsidRPr="00D86696">
        <w:rPr>
          <w:rFonts w:ascii="Calibri" w:hAnsi="Calibri" w:cs="Calibri"/>
          <w:b/>
          <w:sz w:val="22"/>
          <w:szCs w:val="22"/>
        </w:rPr>
        <w:t>Duration</w:t>
      </w:r>
      <w:r>
        <w:rPr>
          <w:rFonts w:ascii="Calibri" w:hAnsi="Calibri" w:cs="Calibri"/>
          <w:sz w:val="22"/>
          <w:szCs w:val="22"/>
        </w:rPr>
        <w:t>: Dec</w:t>
      </w:r>
      <w:r w:rsidRPr="00D86696">
        <w:rPr>
          <w:rFonts w:ascii="Calibri" w:hAnsi="Calibri" w:cs="Calibri"/>
          <w:sz w:val="22"/>
          <w:szCs w:val="22"/>
        </w:rPr>
        <w:t xml:space="preserve"> </w:t>
      </w:r>
      <w:r>
        <w:rPr>
          <w:rFonts w:ascii="Calibri" w:hAnsi="Calibri" w:cs="Calibri"/>
          <w:sz w:val="22"/>
          <w:szCs w:val="22"/>
        </w:rPr>
        <w:t>2012</w:t>
      </w:r>
      <w:r w:rsidRPr="00D86696">
        <w:rPr>
          <w:rFonts w:ascii="Calibri" w:hAnsi="Calibri" w:cs="Calibri"/>
          <w:sz w:val="22"/>
          <w:szCs w:val="22"/>
        </w:rPr>
        <w:t>-</w:t>
      </w:r>
      <w:r>
        <w:rPr>
          <w:rFonts w:ascii="Calibri" w:hAnsi="Calibri" w:cs="Calibri"/>
          <w:sz w:val="22"/>
          <w:szCs w:val="22"/>
        </w:rPr>
        <w:t>May</w:t>
      </w:r>
      <w:r w:rsidRPr="00D86696">
        <w:rPr>
          <w:rFonts w:ascii="Calibri" w:hAnsi="Calibri" w:cs="Calibri"/>
          <w:sz w:val="22"/>
          <w:szCs w:val="22"/>
        </w:rPr>
        <w:t xml:space="preserve"> </w:t>
      </w:r>
      <w:r>
        <w:rPr>
          <w:rFonts w:ascii="Calibri" w:hAnsi="Calibri" w:cs="Calibri"/>
          <w:sz w:val="22"/>
          <w:szCs w:val="22"/>
        </w:rPr>
        <w:t>2013</w:t>
      </w:r>
      <w:r w:rsidRPr="00D86696">
        <w:rPr>
          <w:rFonts w:ascii="Calibri" w:hAnsi="Calibri" w:cs="Calibri"/>
          <w:sz w:val="22"/>
          <w:szCs w:val="22"/>
        </w:rPr>
        <w:tab/>
      </w:r>
      <w:r w:rsidRPr="00D86696">
        <w:rPr>
          <w:rFonts w:ascii="Calibri" w:hAnsi="Calibri" w:cs="Calibri"/>
          <w:sz w:val="22"/>
          <w:szCs w:val="22"/>
        </w:rPr>
        <w:tab/>
      </w:r>
      <w:r w:rsidRPr="00D86696">
        <w:rPr>
          <w:rFonts w:ascii="Calibri" w:hAnsi="Calibri" w:cs="Calibri"/>
          <w:sz w:val="22"/>
          <w:szCs w:val="22"/>
        </w:rPr>
        <w:tab/>
      </w:r>
      <w:r w:rsidRPr="00D86696">
        <w:rPr>
          <w:rFonts w:ascii="Calibri" w:hAnsi="Calibri" w:cs="Calibri"/>
          <w:b/>
          <w:sz w:val="22"/>
          <w:szCs w:val="22"/>
        </w:rPr>
        <w:t>Team size</w:t>
      </w:r>
      <w:r w:rsidRPr="00D86696">
        <w:rPr>
          <w:rFonts w:ascii="Calibri" w:hAnsi="Calibri" w:cs="Calibri"/>
          <w:sz w:val="22"/>
          <w:szCs w:val="22"/>
        </w:rPr>
        <w:t xml:space="preserve">: 12 </w:t>
      </w:r>
      <w:r w:rsidRPr="00D86696">
        <w:rPr>
          <w:rFonts w:ascii="Calibri" w:hAnsi="Calibri" w:cs="Calibri"/>
          <w:sz w:val="22"/>
          <w:szCs w:val="22"/>
        </w:rPr>
        <w:tab/>
      </w:r>
    </w:p>
    <w:p w:rsidR="00AE1503" w:rsidRDefault="008B751E" w:rsidP="00AE1503">
      <w:pPr>
        <w:rPr>
          <w:rFonts w:ascii="Calibri" w:hAnsi="Calibri" w:cs="Calibri"/>
          <w:sz w:val="22"/>
          <w:szCs w:val="22"/>
        </w:rPr>
      </w:pPr>
      <w:r w:rsidRPr="00D86696">
        <w:rPr>
          <w:rFonts w:ascii="Calibri" w:hAnsi="Calibri" w:cs="Calibri"/>
          <w:b/>
          <w:sz w:val="22"/>
          <w:szCs w:val="22"/>
        </w:rPr>
        <w:t xml:space="preserve">Environment and Language: </w:t>
      </w:r>
      <w:r w:rsidR="00AE1503" w:rsidRPr="003E3A25">
        <w:rPr>
          <w:rFonts w:ascii="Calibri" w:hAnsi="Calibri" w:cs="Calibri"/>
          <w:sz w:val="22"/>
          <w:szCs w:val="22"/>
        </w:rPr>
        <w:t xml:space="preserve">Spring, Hibernate 3.0, Struts 2.1, Dojo, Jsp,  JavaBeans , Jdom, Mysql 6.0, XML, XSLT, </w:t>
      </w:r>
    </w:p>
    <w:p w:rsidR="00AE1503" w:rsidRPr="003E3A25" w:rsidRDefault="00AE1503" w:rsidP="00AE1503">
      <w:pPr>
        <w:rPr>
          <w:rFonts w:ascii="Calibri" w:hAnsi="Calibri" w:cs="Calibri"/>
          <w:sz w:val="22"/>
          <w:szCs w:val="22"/>
        </w:rPr>
      </w:pPr>
      <w:r>
        <w:rPr>
          <w:rFonts w:ascii="Calibri" w:hAnsi="Calibri" w:cs="Calibri"/>
          <w:sz w:val="22"/>
          <w:szCs w:val="22"/>
        </w:rPr>
        <w:t xml:space="preserve">                                                    </w:t>
      </w:r>
      <w:r w:rsidRPr="003E3A25">
        <w:rPr>
          <w:rFonts w:ascii="Calibri" w:hAnsi="Calibri" w:cs="Calibri"/>
          <w:sz w:val="22"/>
          <w:szCs w:val="22"/>
        </w:rPr>
        <w:t>Maven,  JavaScript, HTML , JMS, Jasper reports</w:t>
      </w:r>
    </w:p>
    <w:p w:rsidR="00F1671A" w:rsidRDefault="00F1671A" w:rsidP="00AE1503">
      <w:pPr>
        <w:rPr>
          <w:rFonts w:ascii="Calibri" w:hAnsi="Calibri" w:cs="Calibri"/>
          <w:sz w:val="22"/>
          <w:szCs w:val="22"/>
        </w:rPr>
      </w:pPr>
      <w:r w:rsidRPr="00D86696">
        <w:rPr>
          <w:rFonts w:ascii="Calibri" w:hAnsi="Calibri" w:cs="Calibri"/>
          <w:b/>
          <w:sz w:val="22"/>
          <w:szCs w:val="22"/>
        </w:rPr>
        <w:t>Overview:</w:t>
      </w:r>
      <w:r w:rsidRPr="00D86696">
        <w:rPr>
          <w:rFonts w:ascii="Calibri" w:hAnsi="Calibri" w:cs="Calibri"/>
          <w:sz w:val="22"/>
          <w:szCs w:val="22"/>
        </w:rPr>
        <w:t xml:space="preserve"> </w:t>
      </w:r>
      <w:r w:rsidR="008B751E" w:rsidRPr="008B751E">
        <w:rPr>
          <w:rFonts w:ascii="Calibri" w:hAnsi="Calibri" w:cs="Calibri"/>
          <w:sz w:val="22"/>
          <w:szCs w:val="22"/>
        </w:rPr>
        <w:t xml:space="preserve">Holger Dansky is customized version of Sepcsavers’s existing application for Denmark. It is a web based application which facilitates Store to perform day to day operations. Specsaver’s stores needs an application which could </w:t>
      </w:r>
      <w:r w:rsidR="008B751E" w:rsidRPr="008B751E">
        <w:rPr>
          <w:rFonts w:ascii="Calibri" w:hAnsi="Calibri" w:cs="Calibri"/>
          <w:sz w:val="22"/>
          <w:szCs w:val="22"/>
        </w:rPr>
        <w:lastRenderedPageBreak/>
        <w:t>collect patient data, help eye doctors to collect patient medical history and data and could help to build prescriptions. Patient could easily move from one store to another store and replace/return purchased items flawlessly. It also empowers business managers to collect related reports for store, area or country centrally</w:t>
      </w:r>
      <w:r w:rsidR="004C46D2" w:rsidRPr="008B751E">
        <w:rPr>
          <w:rFonts w:ascii="Calibri" w:hAnsi="Calibri" w:cs="Calibri"/>
          <w:sz w:val="22"/>
          <w:szCs w:val="22"/>
        </w:rPr>
        <w:t xml:space="preserve">.  </w:t>
      </w:r>
    </w:p>
    <w:p w:rsidR="00AE1503" w:rsidRDefault="00AE1503" w:rsidP="00AE1503">
      <w:pPr>
        <w:rPr>
          <w:rFonts w:ascii="Calibri" w:hAnsi="Calibri" w:cs="Calibri"/>
          <w:sz w:val="22"/>
          <w:szCs w:val="22"/>
        </w:rPr>
      </w:pPr>
    </w:p>
    <w:p w:rsidR="00AE1503" w:rsidRDefault="00AE1503" w:rsidP="00AE1503">
      <w:pPr>
        <w:rPr>
          <w:rFonts w:ascii="Calibri" w:hAnsi="Calibri" w:cs="Calibri"/>
          <w:sz w:val="22"/>
          <w:szCs w:val="22"/>
        </w:rPr>
      </w:pPr>
    </w:p>
    <w:p w:rsidR="00D831B1" w:rsidRPr="00D86696" w:rsidRDefault="00E04256" w:rsidP="00D831B1">
      <w:pPr>
        <w:rPr>
          <w:rFonts w:ascii="Calibri" w:hAnsi="Calibri" w:cs="Calibri"/>
          <w:b/>
          <w:sz w:val="22"/>
          <w:szCs w:val="22"/>
        </w:rPr>
      </w:pPr>
      <w:r>
        <w:rPr>
          <w:rFonts w:ascii="Calibri" w:hAnsi="Calibri" w:cs="Calibri"/>
          <w:b/>
          <w:noProof/>
          <w:sz w:val="22"/>
          <w:szCs w:val="22"/>
        </w:rPr>
        <w:pict w14:anchorId="62899DFE">
          <v:shape id="_x0000_i1038" type="#_x0000_t75" style="width:540pt;height:2pt" o:hralign="center" o:hr="t">
            <v:imagedata r:id="rId9" o:title="j0115855"/>
          </v:shape>
        </w:pict>
      </w:r>
    </w:p>
    <w:p w:rsidR="00D831B1" w:rsidRPr="00D86696" w:rsidRDefault="00D831B1" w:rsidP="00D831B1">
      <w:pPr>
        <w:rPr>
          <w:rFonts w:ascii="Calibri" w:hAnsi="Calibri" w:cs="Calibri"/>
          <w:b/>
          <w:sz w:val="22"/>
          <w:szCs w:val="22"/>
        </w:rPr>
      </w:pPr>
      <w:r>
        <w:rPr>
          <w:rFonts w:ascii="Calibri" w:hAnsi="Calibri" w:cs="Calibri"/>
          <w:b/>
          <w:sz w:val="22"/>
          <w:szCs w:val="22"/>
        </w:rPr>
        <w:t xml:space="preserve">From Dec. 2009- </w:t>
      </w:r>
      <w:r w:rsidR="00573981">
        <w:rPr>
          <w:rFonts w:ascii="Calibri" w:hAnsi="Calibri" w:cs="Calibri"/>
          <w:b/>
          <w:sz w:val="22"/>
          <w:szCs w:val="22"/>
        </w:rPr>
        <w:t>Nov. 2012</w:t>
      </w:r>
      <w:r w:rsidRPr="00D86696">
        <w:rPr>
          <w:rFonts w:ascii="Calibri" w:hAnsi="Calibri" w:cs="Calibri"/>
          <w:b/>
          <w:sz w:val="22"/>
          <w:szCs w:val="22"/>
        </w:rPr>
        <w:tab/>
      </w:r>
      <w:r w:rsidR="00573981">
        <w:rPr>
          <w:rFonts w:ascii="Calibri" w:hAnsi="Calibri" w:cs="Calibri"/>
          <w:b/>
          <w:sz w:val="22"/>
          <w:szCs w:val="22"/>
        </w:rPr>
        <w:tab/>
        <w:t>HCL Technologies</w:t>
      </w:r>
      <w:r w:rsidRPr="00D86696">
        <w:rPr>
          <w:rFonts w:ascii="Calibri" w:hAnsi="Calibri" w:cs="Calibri"/>
          <w:b/>
          <w:sz w:val="22"/>
          <w:szCs w:val="22"/>
        </w:rPr>
        <w:tab/>
      </w:r>
      <w:r w:rsidRPr="00D86696">
        <w:rPr>
          <w:rFonts w:ascii="Calibri" w:hAnsi="Calibri" w:cs="Calibri"/>
          <w:b/>
          <w:sz w:val="22"/>
          <w:szCs w:val="22"/>
        </w:rPr>
        <w:tab/>
      </w:r>
      <w:r w:rsidRPr="00D86696">
        <w:rPr>
          <w:rFonts w:ascii="Calibri" w:hAnsi="Calibri" w:cs="Calibri"/>
          <w:b/>
          <w:sz w:val="22"/>
          <w:szCs w:val="22"/>
        </w:rPr>
        <w:tab/>
      </w:r>
      <w:r w:rsidRPr="00D86696">
        <w:rPr>
          <w:rFonts w:ascii="Calibri" w:hAnsi="Calibri" w:cs="Calibri"/>
          <w:b/>
          <w:sz w:val="22"/>
          <w:szCs w:val="22"/>
        </w:rPr>
        <w:tab/>
      </w:r>
      <w:r w:rsidR="00573981">
        <w:rPr>
          <w:rFonts w:ascii="Calibri" w:hAnsi="Calibri" w:cs="Calibri"/>
          <w:b/>
          <w:sz w:val="22"/>
          <w:szCs w:val="22"/>
        </w:rPr>
        <w:t xml:space="preserve">           </w:t>
      </w:r>
      <w:r>
        <w:rPr>
          <w:rFonts w:ascii="Calibri" w:hAnsi="Calibri" w:cs="Calibri"/>
          <w:b/>
          <w:sz w:val="22"/>
          <w:szCs w:val="22"/>
        </w:rPr>
        <w:t xml:space="preserve">S. </w:t>
      </w:r>
      <w:r w:rsidRPr="00D86696">
        <w:rPr>
          <w:rFonts w:ascii="Calibri" w:hAnsi="Calibri" w:cs="Calibri"/>
          <w:b/>
          <w:sz w:val="22"/>
          <w:szCs w:val="22"/>
        </w:rPr>
        <w:t>Software Engineer</w:t>
      </w:r>
    </w:p>
    <w:p w:rsidR="00D831B1" w:rsidRPr="00D86696" w:rsidRDefault="00E04256" w:rsidP="00D831B1">
      <w:pPr>
        <w:rPr>
          <w:rFonts w:ascii="Calibri" w:hAnsi="Calibri" w:cs="Calibri"/>
          <w:b/>
          <w:sz w:val="22"/>
          <w:szCs w:val="22"/>
        </w:rPr>
      </w:pPr>
      <w:r>
        <w:rPr>
          <w:rFonts w:ascii="Calibri" w:hAnsi="Calibri" w:cs="Calibri"/>
          <w:b/>
          <w:noProof/>
          <w:sz w:val="22"/>
          <w:szCs w:val="22"/>
        </w:rPr>
        <w:pict w14:anchorId="547F1295">
          <v:shape id="_x0000_i1039" type="#_x0000_t75" style="width:540pt;height:2pt" o:hralign="center" o:hr="t">
            <v:imagedata r:id="rId9" o:title="j0115855"/>
          </v:shape>
        </w:pict>
      </w:r>
    </w:p>
    <w:p w:rsidR="00D831B1" w:rsidRPr="00D86696" w:rsidRDefault="00D831B1" w:rsidP="00D831B1">
      <w:pPr>
        <w:ind w:left="3600"/>
        <w:rPr>
          <w:rFonts w:ascii="Calibri" w:hAnsi="Calibri" w:cs="Calibri"/>
          <w:b/>
          <w:sz w:val="22"/>
          <w:szCs w:val="22"/>
        </w:rPr>
      </w:pPr>
      <w:r w:rsidRPr="00D86696">
        <w:rPr>
          <w:rFonts w:ascii="Calibri" w:hAnsi="Calibri" w:cs="Calibri"/>
          <w:b/>
          <w:sz w:val="22"/>
          <w:szCs w:val="22"/>
        </w:rPr>
        <w:t>Key Projects Handled</w:t>
      </w:r>
    </w:p>
    <w:p w:rsidR="00D831B1" w:rsidRPr="00D86696" w:rsidRDefault="00E04256" w:rsidP="00D831B1">
      <w:pPr>
        <w:jc w:val="center"/>
        <w:rPr>
          <w:rFonts w:ascii="Calibri" w:hAnsi="Calibri" w:cs="Calibri"/>
          <w:sz w:val="22"/>
          <w:szCs w:val="22"/>
        </w:rPr>
      </w:pPr>
      <w:r>
        <w:rPr>
          <w:rFonts w:ascii="Calibri" w:hAnsi="Calibri" w:cs="Calibri"/>
          <w:b/>
          <w:noProof/>
          <w:sz w:val="22"/>
          <w:szCs w:val="22"/>
        </w:rPr>
        <w:pict w14:anchorId="29F8BAE4">
          <v:shape id="_x0000_i1040" type="#_x0000_t75" style="width:540pt;height:2pt" o:hralign="center" o:hr="t">
            <v:imagedata r:id="rId9" o:title="j0115855"/>
          </v:shape>
        </w:pict>
      </w:r>
    </w:p>
    <w:p w:rsidR="00D831B1" w:rsidRDefault="00D831B1" w:rsidP="00AE1503">
      <w:pPr>
        <w:rPr>
          <w:rFonts w:ascii="Calibri" w:hAnsi="Calibri" w:cs="Calibri"/>
          <w:sz w:val="22"/>
          <w:szCs w:val="22"/>
        </w:rPr>
      </w:pPr>
    </w:p>
    <w:p w:rsidR="00573981" w:rsidRPr="00D86696" w:rsidRDefault="00573981" w:rsidP="00573981">
      <w:pPr>
        <w:rPr>
          <w:rFonts w:ascii="Calibri" w:hAnsi="Calibri" w:cs="Calibri"/>
          <w:sz w:val="22"/>
          <w:szCs w:val="22"/>
        </w:rPr>
      </w:pPr>
      <w:r>
        <w:rPr>
          <w:rFonts w:ascii="Calibri" w:hAnsi="Calibri" w:cs="Calibri"/>
          <w:b/>
          <w:sz w:val="22"/>
          <w:szCs w:val="22"/>
        </w:rPr>
        <w:t>Project Name</w:t>
      </w:r>
      <w:r w:rsidRPr="00D86696">
        <w:rPr>
          <w:rFonts w:ascii="Calibri" w:hAnsi="Calibri" w:cs="Calibri"/>
          <w:b/>
          <w:sz w:val="22"/>
          <w:szCs w:val="22"/>
        </w:rPr>
        <w:t xml:space="preserve">: </w:t>
      </w:r>
      <w:r>
        <w:rPr>
          <w:rFonts w:ascii="Calibri" w:hAnsi="Calibri" w:cs="Calibri"/>
          <w:sz w:val="22"/>
          <w:szCs w:val="22"/>
        </w:rPr>
        <w:t>Restaurant File System 2.0/2.1/2.2/2.3</w:t>
      </w:r>
      <w:r>
        <w:rPr>
          <w:rFonts w:ascii="Calibri" w:hAnsi="Calibri" w:cs="Calibri"/>
          <w:sz w:val="22"/>
          <w:szCs w:val="22"/>
        </w:rPr>
        <w:tab/>
      </w:r>
      <w:r w:rsidRPr="00D86696">
        <w:rPr>
          <w:rFonts w:ascii="Calibri" w:hAnsi="Calibri" w:cs="Calibri"/>
          <w:sz w:val="22"/>
          <w:szCs w:val="22"/>
        </w:rPr>
        <w:tab/>
      </w:r>
      <w:r w:rsidRPr="00D86696">
        <w:rPr>
          <w:rFonts w:ascii="Calibri" w:hAnsi="Calibri" w:cs="Calibri"/>
          <w:sz w:val="22"/>
          <w:szCs w:val="22"/>
        </w:rPr>
        <w:tab/>
      </w:r>
      <w:r w:rsidRPr="00D86696">
        <w:rPr>
          <w:rFonts w:ascii="Calibri" w:hAnsi="Calibri" w:cs="Calibri"/>
          <w:b/>
          <w:sz w:val="22"/>
          <w:szCs w:val="22"/>
        </w:rPr>
        <w:t>Client</w:t>
      </w:r>
      <w:r>
        <w:rPr>
          <w:rFonts w:ascii="Calibri" w:hAnsi="Calibri" w:cs="Calibri"/>
          <w:sz w:val="22"/>
          <w:szCs w:val="22"/>
        </w:rPr>
        <w:t>: Macdonalds, U.S.</w:t>
      </w:r>
    </w:p>
    <w:p w:rsidR="00573981" w:rsidRPr="00D86696" w:rsidRDefault="00573981" w:rsidP="00573981">
      <w:pPr>
        <w:rPr>
          <w:rFonts w:ascii="Calibri" w:hAnsi="Calibri" w:cs="Calibri"/>
          <w:sz w:val="22"/>
          <w:szCs w:val="22"/>
        </w:rPr>
      </w:pPr>
      <w:r w:rsidRPr="00D86696">
        <w:rPr>
          <w:rFonts w:ascii="Calibri" w:hAnsi="Calibri" w:cs="Calibri"/>
          <w:b/>
          <w:sz w:val="22"/>
          <w:szCs w:val="22"/>
        </w:rPr>
        <w:t>Duration</w:t>
      </w:r>
      <w:r>
        <w:rPr>
          <w:rFonts w:ascii="Calibri" w:hAnsi="Calibri" w:cs="Calibri"/>
          <w:sz w:val="22"/>
          <w:szCs w:val="22"/>
        </w:rPr>
        <w:t>: Dec</w:t>
      </w:r>
      <w:r w:rsidRPr="00D86696">
        <w:rPr>
          <w:rFonts w:ascii="Calibri" w:hAnsi="Calibri" w:cs="Calibri"/>
          <w:sz w:val="22"/>
          <w:szCs w:val="22"/>
        </w:rPr>
        <w:t xml:space="preserve"> </w:t>
      </w:r>
      <w:r>
        <w:rPr>
          <w:rFonts w:ascii="Calibri" w:hAnsi="Calibri" w:cs="Calibri"/>
          <w:sz w:val="22"/>
          <w:szCs w:val="22"/>
        </w:rPr>
        <w:t>2009-  Nov. 2012</w:t>
      </w:r>
      <w:r w:rsidRPr="00D86696">
        <w:rPr>
          <w:rFonts w:ascii="Calibri" w:hAnsi="Calibri" w:cs="Calibri"/>
          <w:sz w:val="22"/>
          <w:szCs w:val="22"/>
        </w:rPr>
        <w:tab/>
      </w:r>
      <w:r w:rsidRPr="00D86696">
        <w:rPr>
          <w:rFonts w:ascii="Calibri" w:hAnsi="Calibri" w:cs="Calibri"/>
          <w:sz w:val="22"/>
          <w:szCs w:val="22"/>
        </w:rPr>
        <w:tab/>
      </w:r>
      <w:r w:rsidRPr="00D86696">
        <w:rPr>
          <w:rFonts w:ascii="Calibri" w:hAnsi="Calibri" w:cs="Calibri"/>
          <w:sz w:val="22"/>
          <w:szCs w:val="22"/>
        </w:rPr>
        <w:tab/>
      </w:r>
      <w:r>
        <w:rPr>
          <w:rFonts w:ascii="Calibri" w:hAnsi="Calibri" w:cs="Calibri"/>
          <w:sz w:val="22"/>
          <w:szCs w:val="22"/>
        </w:rPr>
        <w:t xml:space="preserve">                                            </w:t>
      </w:r>
      <w:r w:rsidRPr="00D86696">
        <w:rPr>
          <w:rFonts w:ascii="Calibri" w:hAnsi="Calibri" w:cs="Calibri"/>
          <w:b/>
          <w:sz w:val="22"/>
          <w:szCs w:val="22"/>
        </w:rPr>
        <w:t>Team size</w:t>
      </w:r>
      <w:r>
        <w:rPr>
          <w:rFonts w:ascii="Calibri" w:hAnsi="Calibri" w:cs="Calibri"/>
          <w:sz w:val="22"/>
          <w:szCs w:val="22"/>
        </w:rPr>
        <w:t>: 70</w:t>
      </w:r>
      <w:r w:rsidRPr="00D86696">
        <w:rPr>
          <w:rFonts w:ascii="Calibri" w:hAnsi="Calibri" w:cs="Calibri"/>
          <w:sz w:val="22"/>
          <w:szCs w:val="22"/>
        </w:rPr>
        <w:t xml:space="preserve"> </w:t>
      </w:r>
      <w:r w:rsidRPr="00D86696">
        <w:rPr>
          <w:rFonts w:ascii="Calibri" w:hAnsi="Calibri" w:cs="Calibri"/>
          <w:sz w:val="22"/>
          <w:szCs w:val="22"/>
        </w:rPr>
        <w:tab/>
      </w:r>
    </w:p>
    <w:p w:rsidR="00573981" w:rsidRDefault="00573981" w:rsidP="00573981">
      <w:pPr>
        <w:rPr>
          <w:rFonts w:ascii="Calibri" w:hAnsi="Calibri" w:cs="Calibri"/>
          <w:sz w:val="22"/>
          <w:szCs w:val="22"/>
        </w:rPr>
      </w:pPr>
      <w:r w:rsidRPr="00D86696">
        <w:rPr>
          <w:rFonts w:ascii="Calibri" w:hAnsi="Calibri" w:cs="Calibri"/>
          <w:b/>
          <w:sz w:val="22"/>
          <w:szCs w:val="22"/>
        </w:rPr>
        <w:t xml:space="preserve">Environment and Language: </w:t>
      </w:r>
      <w:r w:rsidRPr="00573981">
        <w:rPr>
          <w:rFonts w:ascii="Calibri" w:hAnsi="Calibri" w:cs="Calibri"/>
          <w:sz w:val="22"/>
          <w:szCs w:val="22"/>
        </w:rPr>
        <w:t xml:space="preserve">Spring, Hibernate 3.0, Struts 2.1, Velocity, Dojo, EJB3.0, Jsp, JavaBeans, Jdom, RAD,  </w:t>
      </w:r>
    </w:p>
    <w:p w:rsidR="00573981" w:rsidRPr="003E3A25" w:rsidRDefault="00573981" w:rsidP="00573981">
      <w:pPr>
        <w:rPr>
          <w:rFonts w:ascii="Calibri" w:hAnsi="Calibri" w:cs="Calibri"/>
          <w:sz w:val="22"/>
          <w:szCs w:val="22"/>
        </w:rPr>
      </w:pPr>
      <w:r>
        <w:rPr>
          <w:rFonts w:ascii="Calibri" w:hAnsi="Calibri" w:cs="Calibri"/>
          <w:sz w:val="22"/>
          <w:szCs w:val="22"/>
        </w:rPr>
        <w:t xml:space="preserve">                                                     Oracle 10g, </w:t>
      </w:r>
      <w:r w:rsidRPr="00573981">
        <w:rPr>
          <w:rFonts w:ascii="Calibri" w:hAnsi="Calibri" w:cs="Calibri"/>
          <w:sz w:val="22"/>
          <w:szCs w:val="22"/>
        </w:rPr>
        <w:t>XML,</w:t>
      </w:r>
      <w:r>
        <w:rPr>
          <w:rFonts w:ascii="Calibri" w:hAnsi="Calibri" w:cs="Calibri"/>
          <w:sz w:val="22"/>
          <w:szCs w:val="22"/>
        </w:rPr>
        <w:t xml:space="preserve"> </w:t>
      </w:r>
      <w:r w:rsidRPr="00573981">
        <w:rPr>
          <w:rFonts w:ascii="Calibri" w:hAnsi="Calibri" w:cs="Calibri"/>
          <w:sz w:val="22"/>
          <w:szCs w:val="22"/>
        </w:rPr>
        <w:t>XSLT,</w:t>
      </w:r>
      <w:r>
        <w:rPr>
          <w:rFonts w:ascii="Calibri" w:hAnsi="Calibri" w:cs="Calibri"/>
          <w:sz w:val="22"/>
          <w:szCs w:val="22"/>
        </w:rPr>
        <w:t xml:space="preserve"> </w:t>
      </w:r>
      <w:r w:rsidRPr="00573981">
        <w:rPr>
          <w:rFonts w:ascii="Calibri" w:hAnsi="Calibri" w:cs="Calibri"/>
          <w:sz w:val="22"/>
          <w:szCs w:val="22"/>
        </w:rPr>
        <w:t>Ant,</w:t>
      </w:r>
      <w:r>
        <w:rPr>
          <w:rFonts w:ascii="Calibri" w:hAnsi="Calibri" w:cs="Calibri"/>
          <w:sz w:val="22"/>
          <w:szCs w:val="22"/>
        </w:rPr>
        <w:t xml:space="preserve"> </w:t>
      </w:r>
      <w:r w:rsidRPr="00573981">
        <w:rPr>
          <w:rFonts w:ascii="Calibri" w:hAnsi="Calibri" w:cs="Calibri"/>
          <w:sz w:val="22"/>
          <w:szCs w:val="22"/>
        </w:rPr>
        <w:t>JavaScript,</w:t>
      </w:r>
      <w:r>
        <w:rPr>
          <w:rFonts w:ascii="Calibri" w:hAnsi="Calibri" w:cs="Calibri"/>
          <w:sz w:val="22"/>
          <w:szCs w:val="22"/>
        </w:rPr>
        <w:t xml:space="preserve"> </w:t>
      </w:r>
      <w:r w:rsidRPr="00573981">
        <w:rPr>
          <w:rFonts w:ascii="Calibri" w:hAnsi="Calibri" w:cs="Calibri"/>
          <w:sz w:val="22"/>
          <w:szCs w:val="22"/>
        </w:rPr>
        <w:t>HTML, JMS</w:t>
      </w:r>
    </w:p>
    <w:p w:rsidR="00573981" w:rsidRDefault="00573981" w:rsidP="00573981">
      <w:pPr>
        <w:pStyle w:val="NormalWeb"/>
        <w:rPr>
          <w:rFonts w:ascii="Calibri" w:hAnsi="Calibri" w:cs="Calibri"/>
          <w:sz w:val="22"/>
          <w:szCs w:val="22"/>
        </w:rPr>
      </w:pPr>
      <w:r w:rsidRPr="00D86696">
        <w:rPr>
          <w:rFonts w:ascii="Calibri" w:hAnsi="Calibri" w:cs="Calibri"/>
          <w:b/>
          <w:sz w:val="22"/>
          <w:szCs w:val="22"/>
        </w:rPr>
        <w:t>Overview:</w:t>
      </w:r>
      <w:r w:rsidRPr="00D86696">
        <w:rPr>
          <w:rFonts w:ascii="Calibri" w:hAnsi="Calibri" w:cs="Calibri"/>
          <w:sz w:val="22"/>
          <w:szCs w:val="22"/>
        </w:rPr>
        <w:t xml:space="preserve"> </w:t>
      </w:r>
      <w:r w:rsidRPr="00573981">
        <w:rPr>
          <w:rFonts w:ascii="Calibri" w:hAnsi="Calibri" w:cs="Calibri"/>
          <w:sz w:val="22"/>
          <w:szCs w:val="22"/>
        </w:rPr>
        <w:t>Restaurant File Maintenance (RFM) 2 is an Internet-based application that collects and maintains the Restaurant, Menu Item, KPA, and Operational data required by the NewPOS software. This data is sent in XML format to the registers at the restaurant (including Handheld and Kiosk) for use by the NewPOS software.  </w:t>
      </w:r>
    </w:p>
    <w:p w:rsidR="00573981" w:rsidRPr="00573981" w:rsidRDefault="00573981" w:rsidP="00573981">
      <w:pPr>
        <w:pStyle w:val="NormalWeb"/>
        <w:rPr>
          <w:rFonts w:ascii="Calibri" w:hAnsi="Calibri" w:cs="Calibri"/>
          <w:sz w:val="22"/>
          <w:szCs w:val="22"/>
        </w:rPr>
      </w:pPr>
      <w:r w:rsidRPr="00573981">
        <w:rPr>
          <w:rFonts w:ascii="Calibri" w:hAnsi="Calibri" w:cs="Calibri"/>
          <w:sz w:val="22"/>
          <w:szCs w:val="22"/>
        </w:rPr>
        <w:t xml:space="preserve">The evolving business model at McDonald’s needs an application that offers high performance and scalability. This is precisely what the RFM 2 application proposes to offer and in the process overcome the limitations of the current RFM GA application. </w:t>
      </w:r>
    </w:p>
    <w:p w:rsidR="00573981" w:rsidRPr="00573981" w:rsidRDefault="00573981" w:rsidP="00573981">
      <w:pPr>
        <w:pStyle w:val="NormalWeb"/>
        <w:rPr>
          <w:rFonts w:ascii="Calibri" w:hAnsi="Calibri" w:cs="Calibri"/>
          <w:sz w:val="22"/>
          <w:szCs w:val="22"/>
        </w:rPr>
      </w:pPr>
      <w:r w:rsidRPr="00573981">
        <w:rPr>
          <w:rFonts w:ascii="Calibri" w:hAnsi="Calibri" w:cs="Calibri"/>
          <w:sz w:val="22"/>
          <w:szCs w:val="22"/>
        </w:rPr>
        <w:t>The application takes the input from the end user for various components and their layout, for various types of devices which includes Point of Sales, Hand held order taking devices and Kiosks (future release).The application consists of various modules for the input of data which ranges from Menu Items which are sell at the restaurant to Point of Sales screen layout configurations.</w:t>
      </w:r>
    </w:p>
    <w:p w:rsidR="003957E2" w:rsidRPr="00573981" w:rsidRDefault="00573981" w:rsidP="00573981">
      <w:pPr>
        <w:rPr>
          <w:rFonts w:ascii="Calibri" w:hAnsi="Calibri" w:cs="Calibri"/>
          <w:sz w:val="22"/>
          <w:szCs w:val="22"/>
        </w:rPr>
      </w:pPr>
      <w:r w:rsidRPr="00573981">
        <w:rPr>
          <w:rFonts w:ascii="Calibri" w:hAnsi="Calibri" w:cs="Calibri"/>
          <w:sz w:val="22"/>
          <w:szCs w:val="22"/>
        </w:rPr>
        <w:t>Various Modules Worked on are Menu Item, Restaurant Profile, Price Management, Pos Layout Management, Roles and Permission and Audit Log Management.</w:t>
      </w:r>
    </w:p>
    <w:p w:rsidR="00573981" w:rsidRPr="00573981" w:rsidRDefault="00573981" w:rsidP="003957E2">
      <w:pPr>
        <w:rPr>
          <w:rFonts w:ascii="Calibri" w:hAnsi="Calibri" w:cs="Calibri"/>
          <w:sz w:val="22"/>
          <w:szCs w:val="22"/>
        </w:rPr>
      </w:pPr>
    </w:p>
    <w:p w:rsidR="00573981" w:rsidRPr="00573981" w:rsidRDefault="00573981" w:rsidP="003957E2">
      <w:pPr>
        <w:rPr>
          <w:rFonts w:ascii="Calibri" w:hAnsi="Calibri" w:cs="Calibri"/>
          <w:sz w:val="22"/>
          <w:szCs w:val="22"/>
        </w:rPr>
      </w:pPr>
    </w:p>
    <w:p w:rsidR="00573981" w:rsidRPr="00D86696" w:rsidRDefault="00E04256" w:rsidP="00573981">
      <w:pPr>
        <w:rPr>
          <w:rFonts w:ascii="Calibri" w:hAnsi="Calibri" w:cs="Calibri"/>
          <w:b/>
          <w:sz w:val="22"/>
          <w:szCs w:val="22"/>
        </w:rPr>
      </w:pPr>
      <w:r>
        <w:rPr>
          <w:rFonts w:ascii="Calibri" w:hAnsi="Calibri" w:cs="Calibri"/>
          <w:b/>
          <w:noProof/>
          <w:sz w:val="22"/>
          <w:szCs w:val="22"/>
        </w:rPr>
        <w:pict w14:anchorId="462691B9">
          <v:shape id="_x0000_i1041" type="#_x0000_t75" style="width:540pt;height:2pt" o:hralign="center" o:hr="t">
            <v:imagedata r:id="rId9" o:title="j0115855"/>
          </v:shape>
        </w:pict>
      </w:r>
    </w:p>
    <w:p w:rsidR="00573981" w:rsidRPr="00D86696" w:rsidRDefault="00573981" w:rsidP="00573981">
      <w:pPr>
        <w:rPr>
          <w:rFonts w:ascii="Calibri" w:hAnsi="Calibri" w:cs="Calibri"/>
          <w:b/>
          <w:sz w:val="22"/>
          <w:szCs w:val="22"/>
        </w:rPr>
      </w:pPr>
      <w:r>
        <w:rPr>
          <w:rFonts w:ascii="Calibri" w:hAnsi="Calibri" w:cs="Calibri"/>
          <w:b/>
          <w:sz w:val="22"/>
          <w:szCs w:val="22"/>
        </w:rPr>
        <w:t>From May 2008 – Dec. 2009                    I-Cube Systems Pvt. Ltd.</w:t>
      </w:r>
      <w:r w:rsidRPr="00D86696">
        <w:rPr>
          <w:rFonts w:ascii="Calibri" w:hAnsi="Calibri" w:cs="Calibri"/>
          <w:b/>
          <w:sz w:val="22"/>
          <w:szCs w:val="22"/>
        </w:rPr>
        <w:tab/>
      </w:r>
      <w:r w:rsidRPr="00D86696">
        <w:rPr>
          <w:rFonts w:ascii="Calibri" w:hAnsi="Calibri" w:cs="Calibri"/>
          <w:b/>
          <w:sz w:val="22"/>
          <w:szCs w:val="22"/>
        </w:rPr>
        <w:tab/>
      </w:r>
      <w:r w:rsidRPr="00D86696">
        <w:rPr>
          <w:rFonts w:ascii="Calibri" w:hAnsi="Calibri" w:cs="Calibri"/>
          <w:b/>
          <w:sz w:val="22"/>
          <w:szCs w:val="22"/>
        </w:rPr>
        <w:tab/>
      </w:r>
      <w:r w:rsidRPr="00D86696">
        <w:rPr>
          <w:rFonts w:ascii="Calibri" w:hAnsi="Calibri" w:cs="Calibri"/>
          <w:b/>
          <w:sz w:val="22"/>
          <w:szCs w:val="22"/>
        </w:rPr>
        <w:tab/>
      </w:r>
      <w:r>
        <w:rPr>
          <w:rFonts w:ascii="Calibri" w:hAnsi="Calibri" w:cs="Calibri"/>
          <w:b/>
          <w:sz w:val="22"/>
          <w:szCs w:val="22"/>
        </w:rPr>
        <w:t xml:space="preserve">           </w:t>
      </w:r>
      <w:r w:rsidRPr="00D86696">
        <w:rPr>
          <w:rFonts w:ascii="Calibri" w:hAnsi="Calibri" w:cs="Calibri"/>
          <w:b/>
          <w:sz w:val="22"/>
          <w:szCs w:val="22"/>
        </w:rPr>
        <w:t>Software Engineer</w:t>
      </w:r>
    </w:p>
    <w:p w:rsidR="00573981" w:rsidRPr="00D86696" w:rsidRDefault="00E04256" w:rsidP="00573981">
      <w:pPr>
        <w:rPr>
          <w:rFonts w:ascii="Calibri" w:hAnsi="Calibri" w:cs="Calibri"/>
          <w:b/>
          <w:sz w:val="22"/>
          <w:szCs w:val="22"/>
        </w:rPr>
      </w:pPr>
      <w:r>
        <w:rPr>
          <w:rFonts w:ascii="Calibri" w:hAnsi="Calibri" w:cs="Calibri"/>
          <w:b/>
          <w:noProof/>
          <w:sz w:val="22"/>
          <w:szCs w:val="22"/>
        </w:rPr>
        <w:pict w14:anchorId="50B13854">
          <v:shape id="_x0000_i1042" type="#_x0000_t75" style="width:540pt;height:2pt" o:hralign="center" o:hr="t">
            <v:imagedata r:id="rId9" o:title="j0115855"/>
          </v:shape>
        </w:pict>
      </w:r>
    </w:p>
    <w:p w:rsidR="00573981" w:rsidRPr="00D86696" w:rsidRDefault="00573981" w:rsidP="00573981">
      <w:pPr>
        <w:ind w:left="3600"/>
        <w:rPr>
          <w:rFonts w:ascii="Calibri" w:hAnsi="Calibri" w:cs="Calibri"/>
          <w:b/>
          <w:sz w:val="22"/>
          <w:szCs w:val="22"/>
        </w:rPr>
      </w:pPr>
      <w:r w:rsidRPr="00D86696">
        <w:rPr>
          <w:rFonts w:ascii="Calibri" w:hAnsi="Calibri" w:cs="Calibri"/>
          <w:b/>
          <w:sz w:val="22"/>
          <w:szCs w:val="22"/>
        </w:rPr>
        <w:t>Key Projects Handled</w:t>
      </w:r>
    </w:p>
    <w:p w:rsidR="00573981" w:rsidRPr="00D86696" w:rsidRDefault="00E04256" w:rsidP="00573981">
      <w:pPr>
        <w:jc w:val="center"/>
        <w:rPr>
          <w:rFonts w:ascii="Calibri" w:hAnsi="Calibri" w:cs="Calibri"/>
          <w:sz w:val="22"/>
          <w:szCs w:val="22"/>
        </w:rPr>
      </w:pPr>
      <w:r>
        <w:rPr>
          <w:rFonts w:ascii="Calibri" w:hAnsi="Calibri" w:cs="Calibri"/>
          <w:b/>
          <w:noProof/>
          <w:sz w:val="22"/>
          <w:szCs w:val="22"/>
        </w:rPr>
        <w:pict w14:anchorId="39CACB5A">
          <v:shape id="_x0000_i1043" type="#_x0000_t75" style="width:540pt;height:2pt" o:hralign="center" o:hr="t">
            <v:imagedata r:id="rId9" o:title="j0115855"/>
          </v:shape>
        </w:pict>
      </w:r>
    </w:p>
    <w:p w:rsidR="00573981" w:rsidRDefault="00573981" w:rsidP="00573981">
      <w:pPr>
        <w:rPr>
          <w:rFonts w:ascii="Calibri" w:hAnsi="Calibri" w:cs="Calibri"/>
          <w:sz w:val="22"/>
          <w:szCs w:val="22"/>
        </w:rPr>
      </w:pPr>
    </w:p>
    <w:p w:rsidR="00573981" w:rsidRPr="00D86696" w:rsidRDefault="00573981" w:rsidP="00573981">
      <w:pPr>
        <w:rPr>
          <w:rFonts w:ascii="Calibri" w:hAnsi="Calibri" w:cs="Calibri"/>
          <w:sz w:val="22"/>
          <w:szCs w:val="22"/>
        </w:rPr>
      </w:pPr>
      <w:r>
        <w:rPr>
          <w:rFonts w:ascii="Calibri" w:hAnsi="Calibri" w:cs="Calibri"/>
          <w:b/>
          <w:sz w:val="22"/>
          <w:szCs w:val="22"/>
        </w:rPr>
        <w:t>Project Name</w:t>
      </w:r>
      <w:r w:rsidRPr="00D86696">
        <w:rPr>
          <w:rFonts w:ascii="Calibri" w:hAnsi="Calibri" w:cs="Calibri"/>
          <w:b/>
          <w:sz w:val="22"/>
          <w:szCs w:val="22"/>
        </w:rPr>
        <w:t xml:space="preserve">: </w:t>
      </w:r>
      <w:r>
        <w:rPr>
          <w:rFonts w:ascii="Calibri" w:hAnsi="Calibri" w:cs="Calibri"/>
          <w:sz w:val="22"/>
          <w:szCs w:val="22"/>
        </w:rPr>
        <w:t>Innovation Portal</w:t>
      </w:r>
      <w:r>
        <w:rPr>
          <w:rFonts w:ascii="Calibri" w:hAnsi="Calibri" w:cs="Calibri"/>
          <w:sz w:val="22"/>
          <w:szCs w:val="22"/>
        </w:rPr>
        <w:tab/>
      </w:r>
      <w:r w:rsidRPr="00D86696">
        <w:rPr>
          <w:rFonts w:ascii="Calibri" w:hAnsi="Calibri" w:cs="Calibri"/>
          <w:sz w:val="22"/>
          <w:szCs w:val="22"/>
        </w:rPr>
        <w:tab/>
      </w:r>
      <w:r w:rsidRPr="00D86696">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D86696">
        <w:rPr>
          <w:rFonts w:ascii="Calibri" w:hAnsi="Calibri" w:cs="Calibri"/>
          <w:b/>
          <w:sz w:val="22"/>
          <w:szCs w:val="22"/>
        </w:rPr>
        <w:t>Client</w:t>
      </w:r>
      <w:r>
        <w:rPr>
          <w:rFonts w:ascii="Calibri" w:hAnsi="Calibri" w:cs="Calibri"/>
          <w:sz w:val="22"/>
          <w:szCs w:val="22"/>
        </w:rPr>
        <w:t>: Internal</w:t>
      </w:r>
    </w:p>
    <w:p w:rsidR="00573981" w:rsidRPr="00D86696" w:rsidRDefault="00573981" w:rsidP="00573981">
      <w:pPr>
        <w:rPr>
          <w:rFonts w:ascii="Calibri" w:hAnsi="Calibri" w:cs="Calibri"/>
          <w:sz w:val="22"/>
          <w:szCs w:val="22"/>
        </w:rPr>
      </w:pPr>
      <w:r w:rsidRPr="00D86696">
        <w:rPr>
          <w:rFonts w:ascii="Calibri" w:hAnsi="Calibri" w:cs="Calibri"/>
          <w:b/>
          <w:sz w:val="22"/>
          <w:szCs w:val="22"/>
        </w:rPr>
        <w:t>Duration</w:t>
      </w:r>
      <w:r>
        <w:rPr>
          <w:rFonts w:ascii="Calibri" w:hAnsi="Calibri" w:cs="Calibri"/>
          <w:sz w:val="22"/>
          <w:szCs w:val="22"/>
        </w:rPr>
        <w:t>: April</w:t>
      </w:r>
      <w:r w:rsidRPr="00D86696">
        <w:rPr>
          <w:rFonts w:ascii="Calibri" w:hAnsi="Calibri" w:cs="Calibri"/>
          <w:sz w:val="22"/>
          <w:szCs w:val="22"/>
        </w:rPr>
        <w:t xml:space="preserve"> </w:t>
      </w:r>
      <w:r>
        <w:rPr>
          <w:rFonts w:ascii="Calibri" w:hAnsi="Calibri" w:cs="Calibri"/>
          <w:sz w:val="22"/>
          <w:szCs w:val="22"/>
        </w:rPr>
        <w:t>2009-  Dec. 2012</w:t>
      </w:r>
      <w:r w:rsidRPr="00D86696">
        <w:rPr>
          <w:rFonts w:ascii="Calibri" w:hAnsi="Calibri" w:cs="Calibri"/>
          <w:sz w:val="22"/>
          <w:szCs w:val="22"/>
        </w:rPr>
        <w:tab/>
      </w:r>
      <w:r w:rsidRPr="00D86696">
        <w:rPr>
          <w:rFonts w:ascii="Calibri" w:hAnsi="Calibri" w:cs="Calibri"/>
          <w:sz w:val="22"/>
          <w:szCs w:val="22"/>
        </w:rPr>
        <w:tab/>
      </w:r>
      <w:r>
        <w:rPr>
          <w:rFonts w:ascii="Calibri" w:hAnsi="Calibri" w:cs="Calibri"/>
          <w:sz w:val="22"/>
          <w:szCs w:val="22"/>
        </w:rPr>
        <w:t xml:space="preserve">                                            </w:t>
      </w:r>
      <w:r w:rsidRPr="00D86696">
        <w:rPr>
          <w:rFonts w:ascii="Calibri" w:hAnsi="Calibri" w:cs="Calibri"/>
          <w:b/>
          <w:sz w:val="22"/>
          <w:szCs w:val="22"/>
        </w:rPr>
        <w:t>Team size</w:t>
      </w:r>
      <w:r>
        <w:rPr>
          <w:rFonts w:ascii="Calibri" w:hAnsi="Calibri" w:cs="Calibri"/>
          <w:sz w:val="22"/>
          <w:szCs w:val="22"/>
        </w:rPr>
        <w:t>: 5</w:t>
      </w:r>
      <w:r w:rsidRPr="00D86696">
        <w:rPr>
          <w:rFonts w:ascii="Calibri" w:hAnsi="Calibri" w:cs="Calibri"/>
          <w:sz w:val="22"/>
          <w:szCs w:val="22"/>
        </w:rPr>
        <w:t xml:space="preserve"> </w:t>
      </w:r>
      <w:r w:rsidRPr="00D86696">
        <w:rPr>
          <w:rFonts w:ascii="Calibri" w:hAnsi="Calibri" w:cs="Calibri"/>
          <w:sz w:val="22"/>
          <w:szCs w:val="22"/>
        </w:rPr>
        <w:tab/>
      </w:r>
    </w:p>
    <w:p w:rsidR="00573981" w:rsidRDefault="00573981" w:rsidP="00573981">
      <w:pPr>
        <w:rPr>
          <w:rFonts w:ascii="Calibri" w:hAnsi="Calibri" w:cs="Calibri"/>
          <w:sz w:val="22"/>
          <w:szCs w:val="22"/>
        </w:rPr>
      </w:pPr>
      <w:r w:rsidRPr="00D86696">
        <w:rPr>
          <w:rFonts w:ascii="Calibri" w:hAnsi="Calibri" w:cs="Calibri"/>
          <w:b/>
          <w:sz w:val="22"/>
          <w:szCs w:val="22"/>
        </w:rPr>
        <w:t xml:space="preserve">Environment and Language: </w:t>
      </w:r>
      <w:r w:rsidRPr="00573981">
        <w:rPr>
          <w:rFonts w:ascii="Calibri" w:hAnsi="Calibri" w:cs="Calibri"/>
          <w:sz w:val="22"/>
          <w:szCs w:val="22"/>
        </w:rPr>
        <w:t xml:space="preserve">Spring, Hibernate 3.0, JSF1.2, RichFaces3.3, Ajax, Jsp, JavaBeans, Jdom, Tomcat 6.0,  MySql, </w:t>
      </w:r>
      <w:r>
        <w:rPr>
          <w:rFonts w:ascii="Calibri" w:hAnsi="Calibri" w:cs="Calibri"/>
          <w:sz w:val="22"/>
          <w:szCs w:val="22"/>
        </w:rPr>
        <w:t xml:space="preserve"> </w:t>
      </w:r>
    </w:p>
    <w:p w:rsidR="00573981" w:rsidRPr="00573981" w:rsidRDefault="00573981" w:rsidP="00573981">
      <w:pPr>
        <w:rPr>
          <w:rFonts w:ascii="Calibri" w:hAnsi="Calibri" w:cs="Calibri"/>
          <w:sz w:val="22"/>
          <w:szCs w:val="22"/>
        </w:rPr>
      </w:pPr>
      <w:r>
        <w:rPr>
          <w:rFonts w:ascii="Calibri" w:hAnsi="Calibri" w:cs="Calibri"/>
          <w:sz w:val="22"/>
          <w:szCs w:val="22"/>
        </w:rPr>
        <w:t xml:space="preserve">                                                     </w:t>
      </w:r>
      <w:r w:rsidRPr="00573981">
        <w:rPr>
          <w:rFonts w:ascii="Calibri" w:hAnsi="Calibri" w:cs="Calibri"/>
          <w:sz w:val="22"/>
          <w:szCs w:val="22"/>
        </w:rPr>
        <w:t>XML, XSLT, Ant, JavaScript, HTML, JMS</w:t>
      </w:r>
    </w:p>
    <w:p w:rsidR="00573981" w:rsidRPr="00573981" w:rsidRDefault="00573981" w:rsidP="00573981">
      <w:pPr>
        <w:pStyle w:val="NormalWeb"/>
        <w:shd w:val="clear" w:color="auto" w:fill="FFFFFF"/>
        <w:rPr>
          <w:rFonts w:ascii="Calibri" w:hAnsi="Calibri" w:cs="Calibri"/>
          <w:sz w:val="22"/>
          <w:szCs w:val="22"/>
        </w:rPr>
      </w:pPr>
      <w:r w:rsidRPr="00D86696">
        <w:rPr>
          <w:rFonts w:ascii="Calibri" w:hAnsi="Calibri" w:cs="Calibri"/>
          <w:b/>
          <w:sz w:val="22"/>
          <w:szCs w:val="22"/>
        </w:rPr>
        <w:t>Overview:</w:t>
      </w:r>
      <w:r w:rsidRPr="00D86696">
        <w:rPr>
          <w:rFonts w:ascii="Calibri" w:hAnsi="Calibri" w:cs="Calibri"/>
          <w:sz w:val="22"/>
          <w:szCs w:val="22"/>
        </w:rPr>
        <w:t xml:space="preserve"> </w:t>
      </w:r>
      <w:r w:rsidRPr="00573981">
        <w:rPr>
          <w:rFonts w:ascii="Calibri" w:hAnsi="Calibri" w:cs="Calibri"/>
          <w:sz w:val="22"/>
          <w:szCs w:val="22"/>
        </w:rPr>
        <w:t>Currently working on an Enterprise Solution named Innovation Portal. Innovation Portal provides the platform to build collaborative ideas, which can be fruitful in the progress and development of the organization. Apart from ideation, Organizations can organize various programs and events under numerous interests. Organizations can also use the product to conduct Innovation programs, conduct surveys, Innovation Event management, online test, online Brain Storming where live discussions can be proceeded under pre-specified schedule.</w:t>
      </w:r>
    </w:p>
    <w:p w:rsidR="00573981" w:rsidRPr="00573981" w:rsidRDefault="00573981" w:rsidP="00573981">
      <w:pPr>
        <w:rPr>
          <w:rFonts w:ascii="Calibri" w:hAnsi="Calibri" w:cs="Calibri"/>
          <w:sz w:val="22"/>
          <w:szCs w:val="22"/>
        </w:rPr>
      </w:pPr>
      <w:r w:rsidRPr="00573981">
        <w:rPr>
          <w:rFonts w:ascii="Calibri" w:hAnsi="Calibri" w:cs="Calibri"/>
          <w:sz w:val="22"/>
          <w:szCs w:val="22"/>
        </w:rPr>
        <w:t>Various Modules worked on are Portfolio Management, Program Management, Service Management, Online White Boarding, Notification framework, Import/Export Data,  Xml/Database and Authorization Chain Management.</w:t>
      </w:r>
    </w:p>
    <w:p w:rsidR="00573981" w:rsidRPr="00573981" w:rsidRDefault="00573981" w:rsidP="00573981">
      <w:pPr>
        <w:rPr>
          <w:rFonts w:ascii="Calibri" w:hAnsi="Calibri" w:cs="Calibri"/>
          <w:sz w:val="22"/>
          <w:szCs w:val="22"/>
        </w:rPr>
      </w:pPr>
    </w:p>
    <w:p w:rsidR="00573981" w:rsidRPr="00573981" w:rsidRDefault="00573981" w:rsidP="003957E2">
      <w:pPr>
        <w:rPr>
          <w:rFonts w:ascii="Calibri" w:hAnsi="Calibri" w:cs="Calibri"/>
          <w:sz w:val="22"/>
          <w:szCs w:val="22"/>
        </w:rPr>
      </w:pPr>
    </w:p>
    <w:p w:rsidR="00573981" w:rsidRPr="00D86696" w:rsidRDefault="00573981" w:rsidP="00573981">
      <w:pPr>
        <w:rPr>
          <w:rFonts w:ascii="Calibri" w:hAnsi="Calibri" w:cs="Calibri"/>
          <w:sz w:val="22"/>
          <w:szCs w:val="22"/>
        </w:rPr>
      </w:pPr>
    </w:p>
    <w:p w:rsidR="00573981" w:rsidRPr="00D86696" w:rsidRDefault="00E04256" w:rsidP="00573981">
      <w:pPr>
        <w:rPr>
          <w:rFonts w:ascii="Calibri" w:hAnsi="Calibri" w:cs="Calibri"/>
          <w:sz w:val="22"/>
          <w:szCs w:val="22"/>
        </w:rPr>
      </w:pPr>
      <w:r>
        <w:rPr>
          <w:rFonts w:ascii="Calibri" w:hAnsi="Calibri" w:cs="Calibri"/>
          <w:noProof/>
          <w:sz w:val="22"/>
          <w:szCs w:val="22"/>
        </w:rPr>
        <w:pict w14:anchorId="33E8178F">
          <v:rect id="_x0000_i1044" style="width:535.15pt;height:.4pt" o:hrpct="991" o:hrstd="t" o:hr="t" fillcolor="#a0a0a0" stroked="f"/>
        </w:pict>
      </w:r>
    </w:p>
    <w:p w:rsidR="00573981" w:rsidRPr="00D86696" w:rsidRDefault="00573981" w:rsidP="00573981">
      <w:pPr>
        <w:rPr>
          <w:rFonts w:ascii="Calibri" w:hAnsi="Calibri" w:cs="Calibri"/>
          <w:sz w:val="22"/>
          <w:szCs w:val="22"/>
        </w:rPr>
      </w:pPr>
      <w:r>
        <w:rPr>
          <w:rFonts w:ascii="Calibri" w:hAnsi="Calibri" w:cs="Calibri"/>
          <w:b/>
          <w:sz w:val="22"/>
          <w:szCs w:val="22"/>
        </w:rPr>
        <w:t>Project Name</w:t>
      </w:r>
      <w:r w:rsidRPr="00D86696">
        <w:rPr>
          <w:rFonts w:ascii="Calibri" w:hAnsi="Calibri" w:cs="Calibri"/>
          <w:b/>
          <w:sz w:val="22"/>
          <w:szCs w:val="22"/>
        </w:rPr>
        <w:t>:</w:t>
      </w:r>
      <w:r>
        <w:rPr>
          <w:rFonts w:ascii="Calibri" w:hAnsi="Calibri" w:cs="Calibri"/>
          <w:b/>
          <w:sz w:val="22"/>
          <w:szCs w:val="22"/>
        </w:rPr>
        <w:t xml:space="preserve"> The3IPortal</w:t>
      </w:r>
      <w:r>
        <w:rPr>
          <w:rFonts w:ascii="Calibri" w:hAnsi="Calibri" w:cs="Calibri"/>
          <w:sz w:val="22"/>
          <w:szCs w:val="22"/>
        </w:rPr>
        <w:tab/>
      </w:r>
      <w:r w:rsidRPr="00D86696">
        <w:rPr>
          <w:rFonts w:ascii="Calibri" w:hAnsi="Calibri" w:cs="Calibri"/>
          <w:sz w:val="22"/>
          <w:szCs w:val="22"/>
        </w:rPr>
        <w:tab/>
      </w:r>
      <w:r w:rsidRPr="00D86696">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D86696">
        <w:rPr>
          <w:rFonts w:ascii="Calibri" w:hAnsi="Calibri" w:cs="Calibri"/>
          <w:b/>
          <w:sz w:val="22"/>
          <w:szCs w:val="22"/>
        </w:rPr>
        <w:t>Client</w:t>
      </w:r>
      <w:r>
        <w:rPr>
          <w:rFonts w:ascii="Calibri" w:hAnsi="Calibri" w:cs="Calibri"/>
          <w:sz w:val="22"/>
          <w:szCs w:val="22"/>
        </w:rPr>
        <w:t>: Internal</w:t>
      </w:r>
    </w:p>
    <w:p w:rsidR="00573981" w:rsidRPr="00D86696" w:rsidRDefault="00573981" w:rsidP="00573981">
      <w:pPr>
        <w:rPr>
          <w:rFonts w:ascii="Calibri" w:hAnsi="Calibri" w:cs="Calibri"/>
          <w:sz w:val="22"/>
          <w:szCs w:val="22"/>
        </w:rPr>
      </w:pPr>
      <w:r w:rsidRPr="00D86696">
        <w:rPr>
          <w:rFonts w:ascii="Calibri" w:hAnsi="Calibri" w:cs="Calibri"/>
          <w:b/>
          <w:sz w:val="22"/>
          <w:szCs w:val="22"/>
        </w:rPr>
        <w:t>Duration</w:t>
      </w:r>
      <w:r>
        <w:rPr>
          <w:rFonts w:ascii="Calibri" w:hAnsi="Calibri" w:cs="Calibri"/>
          <w:sz w:val="22"/>
          <w:szCs w:val="22"/>
        </w:rPr>
        <w:t>: May 2008 – March 2009</w:t>
      </w:r>
      <w:r w:rsidRPr="00D86696">
        <w:rPr>
          <w:rFonts w:ascii="Calibri" w:hAnsi="Calibri" w:cs="Calibri"/>
          <w:sz w:val="22"/>
          <w:szCs w:val="22"/>
        </w:rPr>
        <w:tab/>
      </w:r>
      <w:r w:rsidRPr="00D86696">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D86696">
        <w:rPr>
          <w:rFonts w:ascii="Calibri" w:hAnsi="Calibri" w:cs="Calibri"/>
          <w:b/>
          <w:sz w:val="22"/>
          <w:szCs w:val="22"/>
        </w:rPr>
        <w:t>Team size</w:t>
      </w:r>
      <w:r>
        <w:rPr>
          <w:rFonts w:ascii="Calibri" w:hAnsi="Calibri" w:cs="Calibri"/>
          <w:sz w:val="22"/>
          <w:szCs w:val="22"/>
        </w:rPr>
        <w:t>: 8</w:t>
      </w:r>
      <w:r w:rsidRPr="00D86696">
        <w:rPr>
          <w:rFonts w:ascii="Calibri" w:hAnsi="Calibri" w:cs="Calibri"/>
          <w:sz w:val="22"/>
          <w:szCs w:val="22"/>
        </w:rPr>
        <w:t xml:space="preserve"> </w:t>
      </w:r>
      <w:r w:rsidRPr="00D86696">
        <w:rPr>
          <w:rFonts w:ascii="Calibri" w:hAnsi="Calibri" w:cs="Calibri"/>
          <w:sz w:val="22"/>
          <w:szCs w:val="22"/>
        </w:rPr>
        <w:tab/>
      </w:r>
    </w:p>
    <w:p w:rsidR="00EB1339" w:rsidRDefault="00573981" w:rsidP="00EB1339">
      <w:pPr>
        <w:rPr>
          <w:rFonts w:ascii="Calibri" w:hAnsi="Calibri" w:cs="Calibri"/>
          <w:sz w:val="22"/>
          <w:szCs w:val="22"/>
        </w:rPr>
      </w:pPr>
      <w:r w:rsidRPr="00D86696">
        <w:rPr>
          <w:rFonts w:ascii="Calibri" w:hAnsi="Calibri" w:cs="Calibri"/>
          <w:b/>
          <w:sz w:val="22"/>
          <w:szCs w:val="22"/>
        </w:rPr>
        <w:t xml:space="preserve">Environment and Language: </w:t>
      </w:r>
      <w:r w:rsidR="00EB1339" w:rsidRPr="00573981">
        <w:rPr>
          <w:rFonts w:ascii="Calibri" w:hAnsi="Calibri" w:cs="Calibri"/>
          <w:sz w:val="22"/>
          <w:szCs w:val="22"/>
        </w:rPr>
        <w:t xml:space="preserve">Spring, Hibernate 3.0, JSF1.2, RichFaces3.3, Ajax, Jsp, JavaBeans, Jdom, Tomcat 6.0,  MySql, </w:t>
      </w:r>
      <w:r w:rsidR="00EB1339">
        <w:rPr>
          <w:rFonts w:ascii="Calibri" w:hAnsi="Calibri" w:cs="Calibri"/>
          <w:sz w:val="22"/>
          <w:szCs w:val="22"/>
        </w:rPr>
        <w:t xml:space="preserve"> </w:t>
      </w:r>
    </w:p>
    <w:p w:rsidR="00EB1339" w:rsidRDefault="00EB1339" w:rsidP="00EB1339">
      <w:pPr>
        <w:rPr>
          <w:rFonts w:ascii="Calibri" w:hAnsi="Calibri" w:cs="Calibri"/>
          <w:sz w:val="22"/>
          <w:szCs w:val="22"/>
        </w:rPr>
      </w:pPr>
      <w:r>
        <w:rPr>
          <w:rFonts w:ascii="Calibri" w:hAnsi="Calibri" w:cs="Calibri"/>
          <w:sz w:val="22"/>
          <w:szCs w:val="22"/>
        </w:rPr>
        <w:t xml:space="preserve">                                                     </w:t>
      </w:r>
      <w:r w:rsidRPr="00573981">
        <w:rPr>
          <w:rFonts w:ascii="Calibri" w:hAnsi="Calibri" w:cs="Calibri"/>
          <w:sz w:val="22"/>
          <w:szCs w:val="22"/>
        </w:rPr>
        <w:t>XML, XSLT, Ant, JavaScript, HTML, JMS</w:t>
      </w:r>
      <w:r>
        <w:rPr>
          <w:rFonts w:ascii="Calibri" w:hAnsi="Calibri" w:cs="Calibri"/>
          <w:sz w:val="22"/>
          <w:szCs w:val="22"/>
        </w:rPr>
        <w:t>.</w:t>
      </w:r>
    </w:p>
    <w:p w:rsidR="00EB1339" w:rsidRPr="00573981" w:rsidRDefault="00EB1339" w:rsidP="00EB1339">
      <w:pPr>
        <w:rPr>
          <w:rFonts w:ascii="Calibri" w:hAnsi="Calibri" w:cs="Calibri"/>
          <w:sz w:val="22"/>
          <w:szCs w:val="22"/>
        </w:rPr>
      </w:pPr>
    </w:p>
    <w:p w:rsidR="00EB1339" w:rsidRPr="00EB1339" w:rsidRDefault="00573981" w:rsidP="00EB1339">
      <w:pPr>
        <w:rPr>
          <w:rFonts w:ascii="Calibri" w:hAnsi="Calibri" w:cs="Calibri"/>
          <w:sz w:val="22"/>
          <w:szCs w:val="22"/>
        </w:rPr>
      </w:pPr>
      <w:r w:rsidRPr="00D86696">
        <w:rPr>
          <w:rFonts w:ascii="Calibri" w:hAnsi="Calibri" w:cs="Calibri"/>
          <w:b/>
          <w:sz w:val="22"/>
          <w:szCs w:val="22"/>
        </w:rPr>
        <w:t>Overview:</w:t>
      </w:r>
      <w:r w:rsidRPr="00D86696">
        <w:rPr>
          <w:rFonts w:ascii="Calibri" w:hAnsi="Calibri" w:cs="Calibri"/>
          <w:sz w:val="22"/>
          <w:szCs w:val="22"/>
        </w:rPr>
        <w:t xml:space="preserve"> </w:t>
      </w:r>
      <w:r w:rsidR="00EB1339" w:rsidRPr="00EB1339">
        <w:rPr>
          <w:rFonts w:ascii="Calibri" w:hAnsi="Calibri" w:cs="Calibri"/>
          <w:sz w:val="22"/>
          <w:szCs w:val="22"/>
        </w:rPr>
        <w:t>The3iportal.com website is an online service offered to enable students, professionals and/or organizations to find an idea(s) which arouses their interest or simply appeals to them and thereby connect/ communicate with other students, professionals and/or organizations more effectively. Whether you are looking for an idea(s), wish to share your idea(s), find a prospective buyer for your idea(s), rate other users’ idea(s), give your comment(s) on others’ idea(s), get your idea(s) recognized, and/or get your idea(s) recommended by an industry expert, the users of The3iportal.com website can make contact with other users currently availing of The3iportal.com website’s Services.</w:t>
      </w:r>
    </w:p>
    <w:p w:rsidR="00EB1339" w:rsidRPr="00EB1339" w:rsidRDefault="00EB1339" w:rsidP="00EB1339">
      <w:pPr>
        <w:rPr>
          <w:rFonts w:ascii="Calibri" w:hAnsi="Calibri" w:cs="Calibri"/>
          <w:sz w:val="22"/>
          <w:szCs w:val="22"/>
        </w:rPr>
      </w:pPr>
      <w:r w:rsidRPr="00EB1339">
        <w:rPr>
          <w:rFonts w:ascii="Calibri" w:hAnsi="Calibri" w:cs="Calibri"/>
          <w:sz w:val="22"/>
          <w:szCs w:val="22"/>
        </w:rPr>
        <w:t>Various modules worked on are Account management, Profile Management, News Management, Requirement Response Management, Idea management, Dashboard management, Feedback Management, Group Management, Discussion Management,</w:t>
      </w:r>
    </w:p>
    <w:p w:rsidR="00573981" w:rsidRDefault="00EB1339" w:rsidP="00EB1339">
      <w:pPr>
        <w:rPr>
          <w:rFonts w:ascii="Calibri" w:hAnsi="Calibri" w:cs="Calibri"/>
          <w:sz w:val="22"/>
          <w:szCs w:val="22"/>
        </w:rPr>
      </w:pPr>
      <w:r w:rsidRPr="00EB1339">
        <w:rPr>
          <w:rFonts w:ascii="Calibri" w:hAnsi="Calibri" w:cs="Calibri"/>
          <w:sz w:val="22"/>
          <w:szCs w:val="22"/>
        </w:rPr>
        <w:t>Advertisement Management, Polling and Platform Related Work</w:t>
      </w:r>
      <w:r w:rsidR="00573981" w:rsidRPr="008B751E">
        <w:rPr>
          <w:rFonts w:ascii="Calibri" w:hAnsi="Calibri" w:cs="Calibri"/>
          <w:sz w:val="22"/>
          <w:szCs w:val="22"/>
        </w:rPr>
        <w:t xml:space="preserve">  </w:t>
      </w:r>
    </w:p>
    <w:p w:rsidR="00573981" w:rsidRDefault="00573981" w:rsidP="003957E2">
      <w:pPr>
        <w:rPr>
          <w:rFonts w:ascii="Calibri" w:hAnsi="Calibri" w:cs="Calibri"/>
          <w:b/>
          <w:sz w:val="22"/>
          <w:szCs w:val="22"/>
        </w:rPr>
      </w:pPr>
    </w:p>
    <w:p w:rsidR="00573981" w:rsidRDefault="00573981" w:rsidP="003957E2">
      <w:pPr>
        <w:rPr>
          <w:rFonts w:ascii="Calibri" w:hAnsi="Calibri" w:cs="Calibri"/>
          <w:b/>
          <w:sz w:val="22"/>
          <w:szCs w:val="22"/>
        </w:rPr>
      </w:pPr>
    </w:p>
    <w:p w:rsidR="00573981" w:rsidRPr="00D86696" w:rsidRDefault="00573981" w:rsidP="003957E2">
      <w:pPr>
        <w:rPr>
          <w:rFonts w:ascii="Calibri" w:hAnsi="Calibri" w:cs="Calibri"/>
          <w:b/>
          <w:sz w:val="22"/>
          <w:szCs w:val="22"/>
        </w:rPr>
      </w:pPr>
    </w:p>
    <w:p w:rsidR="003957E2" w:rsidRPr="00D86696" w:rsidRDefault="00766D89" w:rsidP="003957E2">
      <w:pPr>
        <w:jc w:val="center"/>
        <w:rPr>
          <w:rFonts w:ascii="Calibri" w:hAnsi="Calibri" w:cs="Calibri"/>
          <w:b/>
          <w:sz w:val="22"/>
          <w:szCs w:val="22"/>
        </w:rPr>
      </w:pPr>
      <w:r>
        <w:rPr>
          <w:rFonts w:ascii="Calibri" w:hAnsi="Calibri" w:cs="Calibri"/>
          <w:b/>
          <w:sz w:val="22"/>
          <w:szCs w:val="22"/>
        </w:rPr>
        <w:t>Academic Credentials</w:t>
      </w:r>
    </w:p>
    <w:p w:rsidR="003957E2" w:rsidRPr="00D86696" w:rsidRDefault="00E04256" w:rsidP="003957E2">
      <w:pPr>
        <w:jc w:val="center"/>
        <w:rPr>
          <w:rFonts w:ascii="Calibri" w:hAnsi="Calibri" w:cs="Calibri"/>
          <w:bCs/>
          <w:sz w:val="22"/>
          <w:szCs w:val="22"/>
        </w:rPr>
      </w:pPr>
      <w:r>
        <w:rPr>
          <w:rFonts w:ascii="Calibri" w:hAnsi="Calibri" w:cs="Calibri"/>
          <w:b/>
          <w:noProof/>
          <w:sz w:val="22"/>
          <w:szCs w:val="22"/>
        </w:rPr>
        <w:pict w14:anchorId="69DC96F3">
          <v:shape id="_x0000_i1045" type="#_x0000_t75" style="width:540pt;height:2pt" o:hralign="center" o:hr="t">
            <v:imagedata r:id="rId9" o:title="j0115855"/>
          </v:shape>
        </w:pict>
      </w:r>
    </w:p>
    <w:p w:rsidR="00273FE5" w:rsidRPr="00D86696" w:rsidRDefault="00273FE5" w:rsidP="00D43399">
      <w:pPr>
        <w:rPr>
          <w:rFonts w:ascii="Calibri" w:hAnsi="Calibri" w:cs="Calibri"/>
          <w:sz w:val="22"/>
          <w:szCs w:val="22"/>
        </w:rPr>
      </w:pPr>
    </w:p>
    <w:p w:rsidR="00BF59F8" w:rsidRPr="00D86696" w:rsidRDefault="00766D89" w:rsidP="001878C7">
      <w:pPr>
        <w:ind w:left="1440" w:hanging="1440"/>
        <w:rPr>
          <w:rFonts w:ascii="Calibri" w:hAnsi="Calibri" w:cs="Calibri"/>
          <w:sz w:val="22"/>
          <w:szCs w:val="22"/>
        </w:rPr>
      </w:pPr>
      <w:r>
        <w:rPr>
          <w:rFonts w:ascii="Calibri" w:hAnsi="Calibri" w:cs="Calibri"/>
          <w:sz w:val="22"/>
          <w:szCs w:val="22"/>
        </w:rPr>
        <w:t>2007</w:t>
      </w:r>
      <w:r w:rsidR="001878C7" w:rsidRPr="00D86696">
        <w:rPr>
          <w:rFonts w:ascii="Calibri" w:hAnsi="Calibri" w:cs="Calibri"/>
          <w:sz w:val="22"/>
          <w:szCs w:val="22"/>
        </w:rPr>
        <w:tab/>
      </w:r>
      <w:r w:rsidR="00BF59F8" w:rsidRPr="00D86696">
        <w:rPr>
          <w:rFonts w:ascii="Calibri" w:hAnsi="Calibri" w:cs="Calibri"/>
          <w:sz w:val="22"/>
          <w:szCs w:val="22"/>
        </w:rPr>
        <w:t>B.</w:t>
      </w:r>
      <w:r w:rsidR="001878C7" w:rsidRPr="00D86696">
        <w:rPr>
          <w:rFonts w:ascii="Calibri" w:hAnsi="Calibri" w:cs="Calibri"/>
          <w:sz w:val="22"/>
          <w:szCs w:val="22"/>
        </w:rPr>
        <w:t>Tech</w:t>
      </w:r>
      <w:r w:rsidR="00BF59F8" w:rsidRPr="00D86696">
        <w:rPr>
          <w:rFonts w:ascii="Calibri" w:hAnsi="Calibri" w:cs="Calibri"/>
          <w:sz w:val="22"/>
          <w:szCs w:val="22"/>
        </w:rPr>
        <w:t>.(</w:t>
      </w:r>
      <w:r w:rsidR="001878C7" w:rsidRPr="00D86696">
        <w:rPr>
          <w:rFonts w:ascii="Calibri" w:hAnsi="Calibri" w:cs="Calibri"/>
          <w:sz w:val="22"/>
          <w:szCs w:val="22"/>
        </w:rPr>
        <w:t>Computer Science and Engineering</w:t>
      </w:r>
      <w:r w:rsidR="00BF59F8" w:rsidRPr="00D86696">
        <w:rPr>
          <w:rFonts w:ascii="Calibri" w:hAnsi="Calibri" w:cs="Calibri"/>
          <w:sz w:val="22"/>
          <w:szCs w:val="22"/>
        </w:rPr>
        <w:t xml:space="preserve">) from </w:t>
      </w:r>
      <w:r w:rsidR="001878C7" w:rsidRPr="00D86696">
        <w:rPr>
          <w:rFonts w:ascii="Calibri" w:hAnsi="Calibri" w:cs="Calibri"/>
          <w:sz w:val="22"/>
          <w:szCs w:val="22"/>
        </w:rPr>
        <w:t>IMS Engineering College, Ghaziabad</w:t>
      </w:r>
      <w:r w:rsidR="00BF59F8" w:rsidRPr="00D86696">
        <w:rPr>
          <w:rFonts w:ascii="Calibri" w:hAnsi="Calibri" w:cs="Calibri"/>
          <w:sz w:val="22"/>
          <w:szCs w:val="22"/>
        </w:rPr>
        <w:t>,</w:t>
      </w:r>
      <w:r w:rsidR="001878C7" w:rsidRPr="00D86696">
        <w:rPr>
          <w:rFonts w:ascii="Calibri" w:hAnsi="Calibri" w:cs="Calibri"/>
          <w:sz w:val="22"/>
          <w:szCs w:val="22"/>
        </w:rPr>
        <w:t>UPTU university</w:t>
      </w:r>
      <w:r>
        <w:rPr>
          <w:rFonts w:ascii="Calibri" w:hAnsi="Calibri" w:cs="Calibri"/>
          <w:sz w:val="22"/>
          <w:szCs w:val="22"/>
        </w:rPr>
        <w:t>.</w:t>
      </w:r>
    </w:p>
    <w:p w:rsidR="00BF59F8" w:rsidRPr="00D86696" w:rsidRDefault="00766D89" w:rsidP="00D43399">
      <w:pPr>
        <w:rPr>
          <w:rFonts w:ascii="Calibri" w:hAnsi="Calibri" w:cs="Calibri"/>
          <w:sz w:val="22"/>
          <w:szCs w:val="22"/>
        </w:rPr>
      </w:pPr>
      <w:r>
        <w:rPr>
          <w:rFonts w:ascii="Calibri" w:hAnsi="Calibri" w:cs="Calibri"/>
          <w:sz w:val="22"/>
          <w:szCs w:val="22"/>
        </w:rPr>
        <w:t>2002</w:t>
      </w:r>
      <w:r w:rsidR="00BF59F8" w:rsidRPr="00D86696">
        <w:rPr>
          <w:rFonts w:ascii="Calibri" w:hAnsi="Calibri" w:cs="Calibri"/>
          <w:sz w:val="22"/>
          <w:szCs w:val="22"/>
        </w:rPr>
        <w:tab/>
      </w:r>
      <w:r w:rsidR="00BF59F8" w:rsidRPr="00D86696">
        <w:rPr>
          <w:rFonts w:ascii="Calibri" w:hAnsi="Calibri" w:cs="Calibri"/>
          <w:sz w:val="22"/>
          <w:szCs w:val="22"/>
        </w:rPr>
        <w:tab/>
        <w:t>12</w:t>
      </w:r>
      <w:r w:rsidR="00BF59F8" w:rsidRPr="00D86696">
        <w:rPr>
          <w:rFonts w:ascii="Calibri" w:hAnsi="Calibri" w:cs="Calibri"/>
          <w:sz w:val="22"/>
          <w:szCs w:val="22"/>
          <w:vertAlign w:val="superscript"/>
        </w:rPr>
        <w:t>th</w:t>
      </w:r>
      <w:r>
        <w:rPr>
          <w:rFonts w:ascii="Calibri" w:hAnsi="Calibri" w:cs="Calibri"/>
          <w:sz w:val="22"/>
          <w:szCs w:val="22"/>
        </w:rPr>
        <w:t xml:space="preserve"> from</w:t>
      </w:r>
      <w:r w:rsidR="00BF59F8" w:rsidRPr="00D86696">
        <w:rPr>
          <w:rFonts w:ascii="Calibri" w:hAnsi="Calibri" w:cs="Calibri"/>
          <w:sz w:val="22"/>
          <w:szCs w:val="22"/>
        </w:rPr>
        <w:t xml:space="preserve"> </w:t>
      </w:r>
      <w:r w:rsidR="001878C7" w:rsidRPr="00D86696">
        <w:rPr>
          <w:rFonts w:ascii="Calibri" w:hAnsi="Calibri" w:cs="Calibri"/>
          <w:sz w:val="22"/>
          <w:szCs w:val="22"/>
        </w:rPr>
        <w:t>UP</w:t>
      </w:r>
      <w:r w:rsidR="00BF59F8" w:rsidRPr="00D86696">
        <w:rPr>
          <w:rFonts w:ascii="Calibri" w:hAnsi="Calibri" w:cs="Calibri"/>
          <w:sz w:val="22"/>
          <w:szCs w:val="22"/>
        </w:rPr>
        <w:t xml:space="preserve"> State </w:t>
      </w:r>
      <w:r>
        <w:rPr>
          <w:rFonts w:ascii="Calibri" w:hAnsi="Calibri" w:cs="Calibri"/>
          <w:sz w:val="22"/>
          <w:szCs w:val="22"/>
        </w:rPr>
        <w:t>Board.</w:t>
      </w:r>
    </w:p>
    <w:p w:rsidR="001A61E9" w:rsidRPr="00D86696" w:rsidRDefault="001878C7" w:rsidP="00D43399">
      <w:pPr>
        <w:rPr>
          <w:rFonts w:ascii="Calibri" w:hAnsi="Calibri" w:cs="Calibri"/>
          <w:sz w:val="22"/>
          <w:szCs w:val="22"/>
        </w:rPr>
      </w:pPr>
      <w:r w:rsidRPr="00D86696">
        <w:rPr>
          <w:rFonts w:ascii="Calibri" w:hAnsi="Calibri" w:cs="Calibri"/>
          <w:sz w:val="22"/>
          <w:szCs w:val="22"/>
        </w:rPr>
        <w:t>2000</w:t>
      </w:r>
      <w:r w:rsidR="00BF59F8" w:rsidRPr="00D86696">
        <w:rPr>
          <w:rFonts w:ascii="Calibri" w:hAnsi="Calibri" w:cs="Calibri"/>
          <w:sz w:val="22"/>
          <w:szCs w:val="22"/>
        </w:rPr>
        <w:tab/>
      </w:r>
      <w:r w:rsidR="00BF59F8" w:rsidRPr="00D86696">
        <w:rPr>
          <w:rFonts w:ascii="Calibri" w:hAnsi="Calibri" w:cs="Calibri"/>
          <w:sz w:val="22"/>
          <w:szCs w:val="22"/>
        </w:rPr>
        <w:tab/>
        <w:t>1</w:t>
      </w:r>
      <w:r w:rsidR="004C3F02" w:rsidRPr="00D86696">
        <w:rPr>
          <w:rFonts w:ascii="Calibri" w:hAnsi="Calibri" w:cs="Calibri"/>
          <w:sz w:val="22"/>
          <w:szCs w:val="22"/>
        </w:rPr>
        <w:t>0</w:t>
      </w:r>
      <w:r w:rsidR="00BF59F8" w:rsidRPr="00D86696">
        <w:rPr>
          <w:rFonts w:ascii="Calibri" w:hAnsi="Calibri" w:cs="Calibri"/>
          <w:sz w:val="22"/>
          <w:szCs w:val="22"/>
          <w:vertAlign w:val="superscript"/>
        </w:rPr>
        <w:t>th</w:t>
      </w:r>
      <w:r w:rsidR="00BF59F8" w:rsidRPr="00D86696">
        <w:rPr>
          <w:rFonts w:ascii="Calibri" w:hAnsi="Calibri" w:cs="Calibri"/>
          <w:sz w:val="22"/>
          <w:szCs w:val="22"/>
        </w:rPr>
        <w:t xml:space="preserve"> </w:t>
      </w:r>
      <w:r w:rsidR="00766D89">
        <w:rPr>
          <w:rFonts w:ascii="Calibri" w:hAnsi="Calibri" w:cs="Calibri"/>
          <w:sz w:val="22"/>
          <w:szCs w:val="22"/>
        </w:rPr>
        <w:t>from</w:t>
      </w:r>
      <w:r w:rsidR="00BF59F8" w:rsidRPr="00D86696">
        <w:rPr>
          <w:rFonts w:ascii="Calibri" w:hAnsi="Calibri" w:cs="Calibri"/>
          <w:sz w:val="22"/>
          <w:szCs w:val="22"/>
        </w:rPr>
        <w:t xml:space="preserve"> </w:t>
      </w:r>
      <w:r w:rsidRPr="00D86696">
        <w:rPr>
          <w:rFonts w:ascii="Calibri" w:hAnsi="Calibri" w:cs="Calibri"/>
          <w:sz w:val="22"/>
          <w:szCs w:val="22"/>
        </w:rPr>
        <w:t>UP</w:t>
      </w:r>
      <w:r w:rsidR="00BF59F8" w:rsidRPr="00D86696">
        <w:rPr>
          <w:rFonts w:ascii="Calibri" w:hAnsi="Calibri" w:cs="Calibri"/>
          <w:sz w:val="22"/>
          <w:szCs w:val="22"/>
        </w:rPr>
        <w:t xml:space="preserve"> State </w:t>
      </w:r>
      <w:r w:rsidR="00766D89">
        <w:rPr>
          <w:rFonts w:ascii="Calibri" w:hAnsi="Calibri" w:cs="Calibri"/>
          <w:sz w:val="22"/>
          <w:szCs w:val="22"/>
        </w:rPr>
        <w:t>Board.</w:t>
      </w:r>
      <w:r w:rsidR="00BF59F8" w:rsidRPr="00D86696">
        <w:rPr>
          <w:rFonts w:ascii="Calibri" w:hAnsi="Calibri" w:cs="Calibri"/>
          <w:sz w:val="22"/>
          <w:szCs w:val="22"/>
        </w:rPr>
        <w:tab/>
      </w:r>
      <w:r w:rsidR="00BF59F8" w:rsidRPr="00D86696">
        <w:rPr>
          <w:rFonts w:ascii="Calibri" w:hAnsi="Calibri" w:cs="Calibri"/>
          <w:sz w:val="22"/>
          <w:szCs w:val="22"/>
        </w:rPr>
        <w:tab/>
      </w:r>
      <w:r w:rsidR="00BF59F8" w:rsidRPr="00D86696">
        <w:rPr>
          <w:rFonts w:ascii="Calibri" w:hAnsi="Calibri" w:cs="Calibri"/>
          <w:sz w:val="22"/>
          <w:szCs w:val="22"/>
        </w:rPr>
        <w:tab/>
      </w:r>
    </w:p>
    <w:p w:rsidR="00BF59F8" w:rsidRPr="00D86696" w:rsidRDefault="00BF59F8" w:rsidP="00367E7A">
      <w:pPr>
        <w:rPr>
          <w:rFonts w:ascii="Calibri" w:hAnsi="Calibri" w:cs="Calibri"/>
          <w:sz w:val="22"/>
          <w:szCs w:val="22"/>
        </w:rPr>
      </w:pPr>
    </w:p>
    <w:p w:rsidR="001878C7" w:rsidRPr="00D86696" w:rsidRDefault="001878C7" w:rsidP="001878C7">
      <w:pPr>
        <w:pStyle w:val="ListParagraph"/>
        <w:ind w:left="360"/>
        <w:rPr>
          <w:rFonts w:ascii="Calibri" w:hAnsi="Calibri" w:cs="Calibri"/>
          <w:b/>
          <w:sz w:val="22"/>
          <w:szCs w:val="22"/>
        </w:rPr>
      </w:pPr>
    </w:p>
    <w:p w:rsidR="00E72BA0" w:rsidRPr="00D86696" w:rsidRDefault="001878C7" w:rsidP="001878C7">
      <w:pPr>
        <w:ind w:left="3600"/>
        <w:rPr>
          <w:rFonts w:ascii="Calibri" w:hAnsi="Calibri" w:cs="Calibri"/>
          <w:b/>
          <w:sz w:val="22"/>
          <w:szCs w:val="22"/>
        </w:rPr>
      </w:pPr>
      <w:r w:rsidRPr="00D86696">
        <w:rPr>
          <w:rFonts w:ascii="Calibri" w:hAnsi="Calibri" w:cs="Calibri"/>
          <w:b/>
          <w:sz w:val="22"/>
          <w:szCs w:val="22"/>
        </w:rPr>
        <w:t xml:space="preserve">         </w:t>
      </w:r>
      <w:r w:rsidR="00E72BA0" w:rsidRPr="00D86696">
        <w:rPr>
          <w:rFonts w:ascii="Calibri" w:hAnsi="Calibri" w:cs="Calibri"/>
          <w:b/>
          <w:sz w:val="22"/>
          <w:szCs w:val="22"/>
        </w:rPr>
        <w:t>Personal information</w:t>
      </w:r>
    </w:p>
    <w:p w:rsidR="00E72BA0" w:rsidRPr="00D86696" w:rsidRDefault="00E04256" w:rsidP="00E72BA0">
      <w:pPr>
        <w:jc w:val="center"/>
        <w:rPr>
          <w:rFonts w:ascii="Calibri" w:hAnsi="Calibri" w:cs="Calibri"/>
          <w:sz w:val="22"/>
          <w:szCs w:val="22"/>
          <w:lang w:val="en-GB"/>
        </w:rPr>
      </w:pPr>
      <w:r>
        <w:rPr>
          <w:rFonts w:ascii="Calibri" w:hAnsi="Calibri" w:cs="Calibri"/>
          <w:b/>
          <w:noProof/>
          <w:sz w:val="22"/>
          <w:szCs w:val="22"/>
        </w:rPr>
        <w:pict w14:anchorId="4E97C57D">
          <v:shape id="_x0000_i1046" type="#_x0000_t75" style="width:540pt;height:2pt" o:hralign="center" o:hr="t">
            <v:imagedata r:id="rId9" o:title="j0115855"/>
          </v:shape>
        </w:pict>
      </w:r>
    </w:p>
    <w:p w:rsidR="00D529BA" w:rsidRPr="00D86696" w:rsidRDefault="00D529BA" w:rsidP="00AE0B80">
      <w:pPr>
        <w:rPr>
          <w:rFonts w:ascii="Calibri" w:hAnsi="Calibri" w:cs="Calibri"/>
          <w:b/>
          <w:sz w:val="22"/>
          <w:szCs w:val="22"/>
        </w:rPr>
      </w:pPr>
    </w:p>
    <w:p w:rsidR="00C57FE2" w:rsidRPr="00D86696" w:rsidRDefault="00842C8B" w:rsidP="00AB3C6F">
      <w:pPr>
        <w:numPr>
          <w:ilvl w:val="0"/>
          <w:numId w:val="5"/>
        </w:numPr>
        <w:rPr>
          <w:rFonts w:ascii="Calibri" w:hAnsi="Calibri" w:cs="Calibri"/>
          <w:sz w:val="22"/>
          <w:szCs w:val="22"/>
        </w:rPr>
      </w:pPr>
      <w:r w:rsidRPr="00D86696">
        <w:rPr>
          <w:rFonts w:ascii="Calibri" w:hAnsi="Calibri" w:cs="Calibri"/>
          <w:sz w:val="22"/>
          <w:szCs w:val="22"/>
        </w:rPr>
        <w:t>D</w:t>
      </w:r>
      <w:r w:rsidR="00C57FE2" w:rsidRPr="00D86696">
        <w:rPr>
          <w:rFonts w:ascii="Calibri" w:hAnsi="Calibri" w:cs="Calibri"/>
          <w:sz w:val="22"/>
          <w:szCs w:val="22"/>
        </w:rPr>
        <w:t>ate of Birth</w:t>
      </w:r>
      <w:r w:rsidR="00C57FE2" w:rsidRPr="00D86696">
        <w:rPr>
          <w:rFonts w:ascii="Calibri" w:hAnsi="Calibri" w:cs="Calibri"/>
          <w:sz w:val="22"/>
          <w:szCs w:val="22"/>
        </w:rPr>
        <w:tab/>
        <w:t>:</w:t>
      </w:r>
      <w:r w:rsidR="00642D2B" w:rsidRPr="00D86696">
        <w:rPr>
          <w:rFonts w:ascii="Calibri" w:hAnsi="Calibri" w:cs="Calibri"/>
          <w:sz w:val="22"/>
          <w:szCs w:val="22"/>
        </w:rPr>
        <w:tab/>
      </w:r>
      <w:r w:rsidR="00766D89">
        <w:rPr>
          <w:rFonts w:ascii="Calibri" w:hAnsi="Calibri" w:cs="Calibri"/>
          <w:sz w:val="22"/>
          <w:szCs w:val="22"/>
        </w:rPr>
        <w:t>16</w:t>
      </w:r>
      <w:r w:rsidR="00766D89" w:rsidRPr="00766D89">
        <w:rPr>
          <w:rFonts w:ascii="Calibri" w:hAnsi="Calibri" w:cs="Calibri"/>
          <w:sz w:val="22"/>
          <w:szCs w:val="22"/>
          <w:vertAlign w:val="superscript"/>
        </w:rPr>
        <w:t>th</w:t>
      </w:r>
      <w:r w:rsidR="00766D89">
        <w:rPr>
          <w:rFonts w:ascii="Calibri" w:hAnsi="Calibri" w:cs="Calibri"/>
          <w:sz w:val="22"/>
          <w:szCs w:val="22"/>
        </w:rPr>
        <w:t xml:space="preserve"> January, 1986</w:t>
      </w:r>
    </w:p>
    <w:p w:rsidR="00642D2B" w:rsidRPr="00D86696" w:rsidRDefault="00766D89" w:rsidP="00AB3C6F">
      <w:pPr>
        <w:numPr>
          <w:ilvl w:val="0"/>
          <w:numId w:val="5"/>
        </w:numPr>
        <w:rPr>
          <w:rFonts w:ascii="Calibri" w:hAnsi="Calibri" w:cs="Calibri"/>
          <w:sz w:val="22"/>
          <w:szCs w:val="22"/>
        </w:rPr>
      </w:pPr>
      <w:r>
        <w:rPr>
          <w:rFonts w:ascii="Calibri" w:hAnsi="Calibri" w:cs="Calibri"/>
          <w:sz w:val="22"/>
          <w:szCs w:val="22"/>
        </w:rPr>
        <w:t>Permanent</w:t>
      </w:r>
      <w:r w:rsidR="00642D2B" w:rsidRPr="00D86696">
        <w:rPr>
          <w:rFonts w:ascii="Calibri" w:hAnsi="Calibri" w:cs="Calibri"/>
          <w:sz w:val="22"/>
          <w:szCs w:val="22"/>
        </w:rPr>
        <w:t xml:space="preserve"> Address</w:t>
      </w:r>
      <w:r w:rsidR="00642D2B" w:rsidRPr="00D86696">
        <w:rPr>
          <w:rFonts w:ascii="Calibri" w:hAnsi="Calibri" w:cs="Calibri"/>
          <w:sz w:val="22"/>
          <w:szCs w:val="22"/>
        </w:rPr>
        <w:tab/>
        <w:t xml:space="preserve">: </w:t>
      </w:r>
      <w:r w:rsidR="00642D2B" w:rsidRPr="00D86696">
        <w:rPr>
          <w:rFonts w:ascii="Calibri" w:hAnsi="Calibri" w:cs="Calibri"/>
          <w:sz w:val="22"/>
          <w:szCs w:val="22"/>
        </w:rPr>
        <w:tab/>
      </w:r>
      <w:r>
        <w:rPr>
          <w:rFonts w:ascii="Calibri" w:hAnsi="Calibri" w:cs="Calibri"/>
          <w:sz w:val="22"/>
          <w:szCs w:val="22"/>
        </w:rPr>
        <w:t>643, FCI Colony, Shri Nagar, Hapur (U.P.)- 245101</w:t>
      </w:r>
    </w:p>
    <w:p w:rsidR="00517E78" w:rsidRPr="00766D89" w:rsidRDefault="00642D2B" w:rsidP="00766D89">
      <w:pPr>
        <w:numPr>
          <w:ilvl w:val="0"/>
          <w:numId w:val="5"/>
        </w:numPr>
        <w:rPr>
          <w:rFonts w:ascii="Calibri" w:hAnsi="Calibri" w:cs="Calibri"/>
          <w:sz w:val="22"/>
          <w:szCs w:val="22"/>
        </w:rPr>
      </w:pPr>
      <w:r w:rsidRPr="00D86696">
        <w:rPr>
          <w:rFonts w:ascii="Calibri" w:hAnsi="Calibri" w:cs="Calibri"/>
          <w:sz w:val="22"/>
          <w:szCs w:val="22"/>
        </w:rPr>
        <w:t>Current Location</w:t>
      </w:r>
      <w:r w:rsidRPr="00D86696">
        <w:rPr>
          <w:rFonts w:ascii="Calibri" w:hAnsi="Calibri" w:cs="Calibri"/>
          <w:sz w:val="22"/>
          <w:szCs w:val="22"/>
        </w:rPr>
        <w:tab/>
        <w:t>:</w:t>
      </w:r>
      <w:r w:rsidRPr="00D86696">
        <w:rPr>
          <w:rFonts w:ascii="Calibri" w:hAnsi="Calibri" w:cs="Calibri"/>
          <w:sz w:val="22"/>
          <w:szCs w:val="22"/>
        </w:rPr>
        <w:tab/>
      </w:r>
      <w:r w:rsidR="001A0442" w:rsidRPr="00D86696">
        <w:rPr>
          <w:rFonts w:ascii="Calibri" w:hAnsi="Calibri" w:cs="Calibri"/>
          <w:sz w:val="22"/>
          <w:szCs w:val="22"/>
        </w:rPr>
        <w:t>Noida</w:t>
      </w:r>
    </w:p>
    <w:p w:rsidR="00D11058" w:rsidRPr="00D86696" w:rsidRDefault="00D11058" w:rsidP="00545CD5">
      <w:pPr>
        <w:numPr>
          <w:ilvl w:val="0"/>
          <w:numId w:val="5"/>
        </w:numPr>
        <w:rPr>
          <w:rFonts w:ascii="Calibri" w:hAnsi="Calibri" w:cs="Calibri"/>
          <w:sz w:val="22"/>
          <w:szCs w:val="22"/>
        </w:rPr>
      </w:pPr>
      <w:r w:rsidRPr="00D86696">
        <w:rPr>
          <w:rFonts w:ascii="Calibri" w:hAnsi="Calibri" w:cs="Calibri"/>
          <w:sz w:val="22"/>
          <w:szCs w:val="22"/>
        </w:rPr>
        <w:t>Passport</w:t>
      </w:r>
      <w:r w:rsidRPr="00D86696">
        <w:rPr>
          <w:rFonts w:ascii="Calibri" w:hAnsi="Calibri" w:cs="Calibri"/>
          <w:sz w:val="22"/>
          <w:szCs w:val="22"/>
        </w:rPr>
        <w:tab/>
      </w:r>
      <w:r w:rsidRPr="00D86696">
        <w:rPr>
          <w:rFonts w:ascii="Calibri" w:hAnsi="Calibri" w:cs="Calibri"/>
          <w:sz w:val="22"/>
          <w:szCs w:val="22"/>
        </w:rPr>
        <w:tab/>
        <w:t>:</w:t>
      </w:r>
      <w:r w:rsidRPr="00D86696">
        <w:rPr>
          <w:rFonts w:ascii="Calibri" w:hAnsi="Calibri" w:cs="Calibri"/>
          <w:sz w:val="22"/>
          <w:szCs w:val="22"/>
        </w:rPr>
        <w:tab/>
      </w:r>
      <w:r w:rsidR="0002013A">
        <w:rPr>
          <w:rFonts w:ascii="Calibri" w:hAnsi="Calibri" w:cs="Calibri"/>
          <w:sz w:val="22"/>
          <w:szCs w:val="22"/>
        </w:rPr>
        <w:t>F6184162</w:t>
      </w:r>
    </w:p>
    <w:sectPr w:rsidR="00D11058" w:rsidRPr="00D86696" w:rsidSect="00750DE1">
      <w:headerReference w:type="default" r:id="rId10"/>
      <w:pgSz w:w="12240" w:h="15840"/>
      <w:pgMar w:top="720" w:right="720" w:bottom="720" w:left="720" w:header="720" w:footer="720" w:gutter="0"/>
      <w:pgBorders w:offsetFrom="page">
        <w:top w:val="thickThinSmallGap" w:sz="18" w:space="24" w:color="auto"/>
        <w:left w:val="thickThinSmallGap" w:sz="18" w:space="24" w:color="auto"/>
        <w:bottom w:val="thinThickSmallGap" w:sz="18" w:space="24" w:color="auto"/>
        <w:right w:val="thinThickSmallGap" w:sz="18" w:space="24" w:color="auto"/>
      </w:pgBorders>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7A99" w:rsidRDefault="004E7A99">
      <w:r>
        <w:separator/>
      </w:r>
    </w:p>
  </w:endnote>
  <w:endnote w:type="continuationSeparator" w:id="0">
    <w:p w:rsidR="004E7A99" w:rsidRDefault="004E7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Times New Roman"/>
    <w:charset w:val="00"/>
    <w:family w:val="auto"/>
    <w:pitch w:val="default"/>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horndale">
    <w:altName w:val="Times New Roman"/>
    <w:charset w:val="00"/>
    <w:family w:val="roman"/>
    <w:pitch w:val="variable"/>
  </w:font>
  <w:font w:name="HG Mincho Light J">
    <w:altName w:val="Times New Roman"/>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7A99" w:rsidRDefault="004E7A99">
      <w:r>
        <w:separator/>
      </w:r>
    </w:p>
  </w:footnote>
  <w:footnote w:type="continuationSeparator" w:id="0">
    <w:p w:rsidR="004E7A99" w:rsidRDefault="004E7A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3D8" w:rsidRDefault="000F23D8">
    <w:pPr>
      <w:pStyle w:val="Header"/>
      <w:tabs>
        <w:tab w:val="clear" w:pos="4320"/>
        <w:tab w:val="clear" w:pos="8640"/>
        <w:tab w:val="center" w:pos="-1710"/>
        <w:tab w:val="right" w:pos="-1620"/>
      </w:tabs>
      <w:spacing w:line="220" w:lineRule="atLeast"/>
      <w:rPr>
        <w:rFonts w:ascii="Verdana" w:hAnsi="Verdana"/>
        <w:color w:val="808080"/>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pt;height:9pt" o:bullet="t">
        <v:imagedata r:id="rId1" o:title="BD15059_"/>
      </v:shape>
    </w:pict>
  </w:numPicBullet>
  <w:abstractNum w:abstractNumId="0" w15:restartNumberingAfterBreak="0">
    <w:nsid w:val="FFFFFF89"/>
    <w:multiLevelType w:val="singleLevel"/>
    <w:tmpl w:val="7D3E25E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1"/>
    <w:name w:val="WW8Num1"/>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567"/>
      </w:pPr>
      <w:rPr>
        <w:rFonts w:ascii="Symbol" w:hAnsi="Symbol" w:cs="StarSymbol"/>
        <w:sz w:val="18"/>
        <w:szCs w:val="18"/>
      </w:rPr>
    </w:lvl>
    <w:lvl w:ilvl="2">
      <w:start w:val="1"/>
      <w:numFmt w:val="bullet"/>
      <w:lvlText w:val="·"/>
      <w:lvlJc w:val="left"/>
      <w:pPr>
        <w:tabs>
          <w:tab w:val="num" w:pos="850"/>
        </w:tabs>
        <w:ind w:left="850" w:hanging="850"/>
      </w:pPr>
      <w:rPr>
        <w:rFonts w:ascii="Symbol" w:hAnsi="Symbol" w:cs="StarSymbol"/>
        <w:sz w:val="18"/>
        <w:szCs w:val="18"/>
      </w:rPr>
    </w:lvl>
    <w:lvl w:ilvl="3">
      <w:start w:val="1"/>
      <w:numFmt w:val="bullet"/>
      <w:lvlText w:val="·"/>
      <w:lvlJc w:val="left"/>
      <w:pPr>
        <w:tabs>
          <w:tab w:val="num" w:pos="1134"/>
        </w:tabs>
        <w:ind w:left="1134" w:hanging="1134"/>
      </w:pPr>
      <w:rPr>
        <w:rFonts w:ascii="Symbol" w:hAnsi="Symbol" w:cs="StarSymbol"/>
        <w:sz w:val="18"/>
        <w:szCs w:val="18"/>
      </w:rPr>
    </w:lvl>
    <w:lvl w:ilvl="4">
      <w:start w:val="1"/>
      <w:numFmt w:val="bullet"/>
      <w:lvlText w:val="·"/>
      <w:lvlJc w:val="left"/>
      <w:pPr>
        <w:tabs>
          <w:tab w:val="num" w:pos="1417"/>
        </w:tabs>
        <w:ind w:left="1417" w:hanging="1417"/>
      </w:pPr>
      <w:rPr>
        <w:rFonts w:ascii="Symbol" w:hAnsi="Symbol" w:cs="StarSymbol"/>
        <w:sz w:val="18"/>
        <w:szCs w:val="18"/>
      </w:rPr>
    </w:lvl>
    <w:lvl w:ilvl="5">
      <w:start w:val="1"/>
      <w:numFmt w:val="bullet"/>
      <w:lvlText w:val="·"/>
      <w:lvlJc w:val="left"/>
      <w:pPr>
        <w:tabs>
          <w:tab w:val="num" w:pos="1701"/>
        </w:tabs>
        <w:ind w:left="1701" w:hanging="1701"/>
      </w:pPr>
      <w:rPr>
        <w:rFonts w:ascii="Symbol" w:hAnsi="Symbol" w:cs="StarSymbol"/>
        <w:sz w:val="18"/>
        <w:szCs w:val="18"/>
      </w:rPr>
    </w:lvl>
    <w:lvl w:ilvl="6">
      <w:start w:val="1"/>
      <w:numFmt w:val="bullet"/>
      <w:lvlText w:val="·"/>
      <w:lvlJc w:val="left"/>
      <w:pPr>
        <w:tabs>
          <w:tab w:val="num" w:pos="1984"/>
        </w:tabs>
        <w:ind w:left="1984" w:hanging="1984"/>
      </w:pPr>
      <w:rPr>
        <w:rFonts w:ascii="Symbol" w:hAnsi="Symbol" w:cs="StarSymbol"/>
        <w:sz w:val="18"/>
        <w:szCs w:val="18"/>
      </w:rPr>
    </w:lvl>
    <w:lvl w:ilvl="7">
      <w:start w:val="1"/>
      <w:numFmt w:val="bullet"/>
      <w:lvlText w:val="·"/>
      <w:lvlJc w:val="left"/>
      <w:pPr>
        <w:tabs>
          <w:tab w:val="num" w:pos="2268"/>
        </w:tabs>
        <w:ind w:left="2268" w:hanging="2268"/>
      </w:pPr>
      <w:rPr>
        <w:rFonts w:ascii="Symbol" w:hAnsi="Symbol" w:cs="StarSymbol"/>
        <w:sz w:val="18"/>
        <w:szCs w:val="18"/>
      </w:rPr>
    </w:lvl>
    <w:lvl w:ilvl="8">
      <w:start w:val="1"/>
      <w:numFmt w:val="bullet"/>
      <w:lvlText w:val="·"/>
      <w:lvlJc w:val="left"/>
      <w:pPr>
        <w:tabs>
          <w:tab w:val="num" w:pos="2551"/>
        </w:tabs>
        <w:ind w:left="2551" w:hanging="2551"/>
      </w:pPr>
      <w:rPr>
        <w:rFonts w:ascii="Symbol" w:hAnsi="Symbol" w:cs="StarSymbol"/>
        <w:sz w:val="18"/>
        <w:szCs w:val="18"/>
      </w:rPr>
    </w:lvl>
  </w:abstractNum>
  <w:abstractNum w:abstractNumId="2" w15:restartNumberingAfterBreak="0">
    <w:nsid w:val="00000003"/>
    <w:multiLevelType w:val="singleLevel"/>
    <w:tmpl w:val="00000003"/>
    <w:name w:val="WW8Num2"/>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multilevel"/>
    <w:tmpl w:val="00000004"/>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0"/>
        </w:tabs>
        <w:ind w:left="0" w:firstLine="0"/>
      </w:pPr>
      <w:rPr>
        <w:rFonts w:ascii="Symbol" w:hAnsi="Symbol"/>
      </w:rPr>
    </w:lvl>
    <w:lvl w:ilvl="2">
      <w:start w:val="1"/>
      <w:numFmt w:val="bullet"/>
      <w:lvlText w:val=""/>
      <w:lvlJc w:val="left"/>
      <w:pPr>
        <w:tabs>
          <w:tab w:val="num" w:pos="0"/>
        </w:tabs>
        <w:ind w:left="0" w:firstLine="0"/>
      </w:pPr>
      <w:rPr>
        <w:rFonts w:ascii="Symbol" w:hAnsi="Symbol"/>
      </w:rPr>
    </w:lvl>
    <w:lvl w:ilvl="3">
      <w:start w:val="1"/>
      <w:numFmt w:val="bullet"/>
      <w:lvlText w:val=""/>
      <w:lvlJc w:val="left"/>
      <w:pPr>
        <w:tabs>
          <w:tab w:val="num" w:pos="0"/>
        </w:tabs>
        <w:ind w:left="0" w:firstLine="0"/>
      </w:pPr>
      <w:rPr>
        <w:rFonts w:ascii="Symbol" w:hAnsi="Symbol"/>
      </w:rPr>
    </w:lvl>
    <w:lvl w:ilvl="4">
      <w:start w:val="1"/>
      <w:numFmt w:val="bullet"/>
      <w:lvlText w:val=""/>
      <w:lvlJc w:val="left"/>
      <w:pPr>
        <w:tabs>
          <w:tab w:val="num" w:pos="0"/>
        </w:tabs>
        <w:ind w:left="0" w:firstLine="0"/>
      </w:pPr>
      <w:rPr>
        <w:rFonts w:ascii="Symbol" w:hAnsi="Symbol"/>
      </w:rPr>
    </w:lvl>
    <w:lvl w:ilvl="5">
      <w:start w:val="1"/>
      <w:numFmt w:val="bullet"/>
      <w:lvlText w:val=""/>
      <w:lvlJc w:val="left"/>
      <w:pPr>
        <w:tabs>
          <w:tab w:val="num" w:pos="0"/>
        </w:tabs>
        <w:ind w:left="0" w:firstLine="0"/>
      </w:pPr>
      <w:rPr>
        <w:rFonts w:ascii="Symbol" w:hAnsi="Symbol"/>
      </w:rPr>
    </w:lvl>
    <w:lvl w:ilvl="6">
      <w:start w:val="1"/>
      <w:numFmt w:val="bullet"/>
      <w:lvlText w:val=""/>
      <w:lvlJc w:val="left"/>
      <w:pPr>
        <w:tabs>
          <w:tab w:val="num" w:pos="0"/>
        </w:tabs>
        <w:ind w:left="0" w:firstLine="0"/>
      </w:pPr>
      <w:rPr>
        <w:rFonts w:ascii="Symbol" w:hAnsi="Symbol"/>
      </w:rPr>
    </w:lvl>
    <w:lvl w:ilvl="7">
      <w:start w:val="1"/>
      <w:numFmt w:val="bullet"/>
      <w:lvlText w:val=""/>
      <w:lvlJc w:val="left"/>
      <w:pPr>
        <w:tabs>
          <w:tab w:val="num" w:pos="0"/>
        </w:tabs>
        <w:ind w:left="0" w:firstLine="0"/>
      </w:pPr>
      <w:rPr>
        <w:rFonts w:ascii="Symbol" w:hAnsi="Symbol"/>
      </w:rPr>
    </w:lvl>
    <w:lvl w:ilvl="8">
      <w:start w:val="1"/>
      <w:numFmt w:val="bullet"/>
      <w:lvlText w:val=""/>
      <w:lvlJc w:val="left"/>
      <w:pPr>
        <w:tabs>
          <w:tab w:val="num" w:pos="0"/>
        </w:tabs>
        <w:ind w:left="0" w:firstLine="0"/>
      </w:pPr>
      <w:rPr>
        <w:rFonts w:ascii="Symbol" w:hAnsi="Symbol"/>
      </w:rPr>
    </w:lvl>
  </w:abstractNum>
  <w:abstractNum w:abstractNumId="4" w15:restartNumberingAfterBreak="0">
    <w:nsid w:val="00000005"/>
    <w:multiLevelType w:val="singleLevel"/>
    <w:tmpl w:val="00000005"/>
    <w:name w:val="WW8Num4"/>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6"/>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8"/>
    <w:multiLevelType w:val="multilevel"/>
    <w:tmpl w:val="00000008"/>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0"/>
        </w:tabs>
        <w:ind w:left="0" w:firstLine="0"/>
      </w:pPr>
      <w:rPr>
        <w:rFonts w:ascii="Symbol" w:hAnsi="Symbol"/>
        <w:sz w:val="18"/>
      </w:rPr>
    </w:lvl>
    <w:lvl w:ilvl="2">
      <w:start w:val="1"/>
      <w:numFmt w:val="bullet"/>
      <w:lvlText w:val=""/>
      <w:lvlJc w:val="left"/>
      <w:pPr>
        <w:tabs>
          <w:tab w:val="num" w:pos="0"/>
        </w:tabs>
        <w:ind w:left="0" w:firstLine="0"/>
      </w:pPr>
      <w:rPr>
        <w:rFonts w:ascii="Symbol" w:hAnsi="Symbol"/>
        <w:sz w:val="18"/>
      </w:rPr>
    </w:lvl>
    <w:lvl w:ilvl="3">
      <w:start w:val="1"/>
      <w:numFmt w:val="bullet"/>
      <w:lvlText w:val=""/>
      <w:lvlJc w:val="left"/>
      <w:pPr>
        <w:tabs>
          <w:tab w:val="num" w:pos="0"/>
        </w:tabs>
        <w:ind w:left="0" w:firstLine="0"/>
      </w:pPr>
      <w:rPr>
        <w:rFonts w:ascii="Symbol" w:hAnsi="Symbol"/>
        <w:sz w:val="18"/>
      </w:rPr>
    </w:lvl>
    <w:lvl w:ilvl="4">
      <w:start w:val="1"/>
      <w:numFmt w:val="bullet"/>
      <w:lvlText w:val=""/>
      <w:lvlJc w:val="left"/>
      <w:pPr>
        <w:tabs>
          <w:tab w:val="num" w:pos="0"/>
        </w:tabs>
        <w:ind w:left="0" w:firstLine="0"/>
      </w:pPr>
      <w:rPr>
        <w:rFonts w:ascii="Symbol" w:hAnsi="Symbol"/>
        <w:sz w:val="18"/>
      </w:rPr>
    </w:lvl>
    <w:lvl w:ilvl="5">
      <w:start w:val="1"/>
      <w:numFmt w:val="bullet"/>
      <w:lvlText w:val=""/>
      <w:lvlJc w:val="left"/>
      <w:pPr>
        <w:tabs>
          <w:tab w:val="num" w:pos="0"/>
        </w:tabs>
        <w:ind w:left="0" w:firstLine="0"/>
      </w:pPr>
      <w:rPr>
        <w:rFonts w:ascii="Symbol" w:hAnsi="Symbol"/>
        <w:sz w:val="18"/>
      </w:rPr>
    </w:lvl>
    <w:lvl w:ilvl="6">
      <w:start w:val="1"/>
      <w:numFmt w:val="bullet"/>
      <w:lvlText w:val=""/>
      <w:lvlJc w:val="left"/>
      <w:pPr>
        <w:tabs>
          <w:tab w:val="num" w:pos="0"/>
        </w:tabs>
        <w:ind w:left="0" w:firstLine="0"/>
      </w:pPr>
      <w:rPr>
        <w:rFonts w:ascii="Symbol" w:hAnsi="Symbol"/>
        <w:sz w:val="18"/>
      </w:rPr>
    </w:lvl>
    <w:lvl w:ilvl="7">
      <w:start w:val="1"/>
      <w:numFmt w:val="bullet"/>
      <w:lvlText w:val=""/>
      <w:lvlJc w:val="left"/>
      <w:pPr>
        <w:tabs>
          <w:tab w:val="num" w:pos="0"/>
        </w:tabs>
        <w:ind w:left="0" w:firstLine="0"/>
      </w:pPr>
      <w:rPr>
        <w:rFonts w:ascii="Symbol" w:hAnsi="Symbol"/>
        <w:sz w:val="18"/>
      </w:rPr>
    </w:lvl>
    <w:lvl w:ilvl="8">
      <w:start w:val="1"/>
      <w:numFmt w:val="bullet"/>
      <w:lvlText w:val=""/>
      <w:lvlJc w:val="left"/>
      <w:pPr>
        <w:tabs>
          <w:tab w:val="num" w:pos="0"/>
        </w:tabs>
        <w:ind w:left="0" w:firstLine="0"/>
      </w:pPr>
      <w:rPr>
        <w:rFonts w:ascii="Symbol" w:hAnsi="Symbol"/>
        <w:sz w:val="18"/>
      </w:rPr>
    </w:lvl>
  </w:abstractNum>
  <w:abstractNum w:abstractNumId="8" w15:restartNumberingAfterBreak="0">
    <w:nsid w:val="0000000A"/>
    <w:multiLevelType w:val="singleLevel"/>
    <w:tmpl w:val="0000000A"/>
    <w:name w:val="WW8Num9"/>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1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0"/>
        </w:tabs>
        <w:ind w:left="0" w:firstLine="0"/>
      </w:pPr>
      <w:rPr>
        <w:rFonts w:ascii="Symbol" w:hAnsi="Symbol"/>
        <w:sz w:val="18"/>
      </w:rPr>
    </w:lvl>
    <w:lvl w:ilvl="2">
      <w:start w:val="1"/>
      <w:numFmt w:val="bullet"/>
      <w:lvlText w:val=""/>
      <w:lvlJc w:val="left"/>
      <w:pPr>
        <w:tabs>
          <w:tab w:val="num" w:pos="0"/>
        </w:tabs>
        <w:ind w:left="0" w:firstLine="0"/>
      </w:pPr>
      <w:rPr>
        <w:rFonts w:ascii="Symbol" w:hAnsi="Symbol"/>
        <w:sz w:val="18"/>
      </w:rPr>
    </w:lvl>
    <w:lvl w:ilvl="3">
      <w:start w:val="1"/>
      <w:numFmt w:val="bullet"/>
      <w:lvlText w:val=""/>
      <w:lvlJc w:val="left"/>
      <w:pPr>
        <w:tabs>
          <w:tab w:val="num" w:pos="0"/>
        </w:tabs>
        <w:ind w:left="0" w:firstLine="0"/>
      </w:pPr>
      <w:rPr>
        <w:rFonts w:ascii="Symbol" w:hAnsi="Symbol"/>
        <w:sz w:val="18"/>
      </w:rPr>
    </w:lvl>
    <w:lvl w:ilvl="4">
      <w:start w:val="1"/>
      <w:numFmt w:val="bullet"/>
      <w:lvlText w:val=""/>
      <w:lvlJc w:val="left"/>
      <w:pPr>
        <w:tabs>
          <w:tab w:val="num" w:pos="0"/>
        </w:tabs>
        <w:ind w:left="0" w:firstLine="0"/>
      </w:pPr>
      <w:rPr>
        <w:rFonts w:ascii="Symbol" w:hAnsi="Symbol"/>
        <w:sz w:val="18"/>
      </w:rPr>
    </w:lvl>
    <w:lvl w:ilvl="5">
      <w:start w:val="1"/>
      <w:numFmt w:val="bullet"/>
      <w:lvlText w:val=""/>
      <w:lvlJc w:val="left"/>
      <w:pPr>
        <w:tabs>
          <w:tab w:val="num" w:pos="0"/>
        </w:tabs>
        <w:ind w:left="0" w:firstLine="0"/>
      </w:pPr>
      <w:rPr>
        <w:rFonts w:ascii="Symbol" w:hAnsi="Symbol"/>
        <w:sz w:val="18"/>
      </w:rPr>
    </w:lvl>
    <w:lvl w:ilvl="6">
      <w:start w:val="1"/>
      <w:numFmt w:val="bullet"/>
      <w:lvlText w:val=""/>
      <w:lvlJc w:val="left"/>
      <w:pPr>
        <w:tabs>
          <w:tab w:val="num" w:pos="0"/>
        </w:tabs>
        <w:ind w:left="0" w:firstLine="0"/>
      </w:pPr>
      <w:rPr>
        <w:rFonts w:ascii="Symbol" w:hAnsi="Symbol"/>
        <w:sz w:val="18"/>
      </w:rPr>
    </w:lvl>
    <w:lvl w:ilvl="7">
      <w:start w:val="1"/>
      <w:numFmt w:val="bullet"/>
      <w:lvlText w:val=""/>
      <w:lvlJc w:val="left"/>
      <w:pPr>
        <w:tabs>
          <w:tab w:val="num" w:pos="0"/>
        </w:tabs>
        <w:ind w:left="0" w:firstLine="0"/>
      </w:pPr>
      <w:rPr>
        <w:rFonts w:ascii="Symbol" w:hAnsi="Symbol"/>
        <w:sz w:val="18"/>
      </w:rPr>
    </w:lvl>
    <w:lvl w:ilvl="8">
      <w:start w:val="1"/>
      <w:numFmt w:val="bullet"/>
      <w:lvlText w:val=""/>
      <w:lvlJc w:val="left"/>
      <w:pPr>
        <w:tabs>
          <w:tab w:val="num" w:pos="0"/>
        </w:tabs>
        <w:ind w:left="0" w:firstLine="0"/>
      </w:pPr>
      <w:rPr>
        <w:rFonts w:ascii="Symbol" w:hAnsi="Symbol"/>
        <w:sz w:val="18"/>
      </w:rPr>
    </w:lvl>
  </w:abstractNum>
  <w:abstractNum w:abstractNumId="10"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0"/>
        </w:tabs>
        <w:ind w:left="0" w:firstLine="0"/>
      </w:pPr>
      <w:rPr>
        <w:rFonts w:ascii="Symbol" w:hAnsi="Symbol"/>
      </w:rPr>
    </w:lvl>
    <w:lvl w:ilvl="2">
      <w:start w:val="1"/>
      <w:numFmt w:val="bullet"/>
      <w:lvlText w:val=""/>
      <w:lvlJc w:val="left"/>
      <w:pPr>
        <w:tabs>
          <w:tab w:val="num" w:pos="0"/>
        </w:tabs>
        <w:ind w:left="0" w:firstLine="0"/>
      </w:pPr>
      <w:rPr>
        <w:rFonts w:ascii="Symbol" w:hAnsi="Symbol"/>
      </w:rPr>
    </w:lvl>
    <w:lvl w:ilvl="3">
      <w:start w:val="1"/>
      <w:numFmt w:val="bullet"/>
      <w:lvlText w:val=""/>
      <w:lvlJc w:val="left"/>
      <w:pPr>
        <w:tabs>
          <w:tab w:val="num" w:pos="0"/>
        </w:tabs>
        <w:ind w:left="0" w:firstLine="0"/>
      </w:pPr>
      <w:rPr>
        <w:rFonts w:ascii="Symbol" w:hAnsi="Symbol"/>
      </w:rPr>
    </w:lvl>
    <w:lvl w:ilvl="4">
      <w:start w:val="1"/>
      <w:numFmt w:val="bullet"/>
      <w:lvlText w:val=""/>
      <w:lvlJc w:val="left"/>
      <w:pPr>
        <w:tabs>
          <w:tab w:val="num" w:pos="0"/>
        </w:tabs>
        <w:ind w:left="0" w:firstLine="0"/>
      </w:pPr>
      <w:rPr>
        <w:rFonts w:ascii="Symbol" w:hAnsi="Symbol"/>
      </w:rPr>
    </w:lvl>
    <w:lvl w:ilvl="5">
      <w:start w:val="1"/>
      <w:numFmt w:val="bullet"/>
      <w:lvlText w:val=""/>
      <w:lvlJc w:val="left"/>
      <w:pPr>
        <w:tabs>
          <w:tab w:val="num" w:pos="0"/>
        </w:tabs>
        <w:ind w:left="0" w:firstLine="0"/>
      </w:pPr>
      <w:rPr>
        <w:rFonts w:ascii="Symbol" w:hAnsi="Symbol"/>
      </w:rPr>
    </w:lvl>
    <w:lvl w:ilvl="6">
      <w:start w:val="1"/>
      <w:numFmt w:val="bullet"/>
      <w:lvlText w:val=""/>
      <w:lvlJc w:val="left"/>
      <w:pPr>
        <w:tabs>
          <w:tab w:val="num" w:pos="0"/>
        </w:tabs>
        <w:ind w:left="0" w:firstLine="0"/>
      </w:pPr>
      <w:rPr>
        <w:rFonts w:ascii="Symbol" w:hAnsi="Symbol"/>
      </w:rPr>
    </w:lvl>
    <w:lvl w:ilvl="7">
      <w:start w:val="1"/>
      <w:numFmt w:val="bullet"/>
      <w:lvlText w:val=""/>
      <w:lvlJc w:val="left"/>
      <w:pPr>
        <w:tabs>
          <w:tab w:val="num" w:pos="0"/>
        </w:tabs>
        <w:ind w:left="0" w:firstLine="0"/>
      </w:pPr>
      <w:rPr>
        <w:rFonts w:ascii="Symbol" w:hAnsi="Symbol"/>
      </w:rPr>
    </w:lvl>
    <w:lvl w:ilvl="8">
      <w:start w:val="1"/>
      <w:numFmt w:val="bullet"/>
      <w:lvlText w:val=""/>
      <w:lvlJc w:val="left"/>
      <w:pPr>
        <w:tabs>
          <w:tab w:val="num" w:pos="0"/>
        </w:tabs>
        <w:ind w:left="0" w:firstLine="0"/>
      </w:pPr>
      <w:rPr>
        <w:rFonts w:ascii="Symbol" w:hAnsi="Symbol"/>
      </w:rPr>
    </w:lvl>
  </w:abstractNum>
  <w:abstractNum w:abstractNumId="12" w15:restartNumberingAfterBreak="0">
    <w:nsid w:val="00000010"/>
    <w:multiLevelType w:val="multilevel"/>
    <w:tmpl w:val="00000010"/>
    <w:name w:val="WW8Num1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0"/>
        </w:tabs>
        <w:ind w:left="0" w:firstLine="0"/>
      </w:pPr>
      <w:rPr>
        <w:rFonts w:ascii="Symbol" w:hAnsi="Symbol"/>
        <w:sz w:val="18"/>
      </w:rPr>
    </w:lvl>
    <w:lvl w:ilvl="2">
      <w:start w:val="1"/>
      <w:numFmt w:val="bullet"/>
      <w:lvlText w:val=""/>
      <w:lvlJc w:val="left"/>
      <w:pPr>
        <w:tabs>
          <w:tab w:val="num" w:pos="0"/>
        </w:tabs>
        <w:ind w:left="0" w:firstLine="0"/>
      </w:pPr>
      <w:rPr>
        <w:rFonts w:ascii="Symbol" w:hAnsi="Symbol"/>
        <w:sz w:val="18"/>
      </w:rPr>
    </w:lvl>
    <w:lvl w:ilvl="3">
      <w:start w:val="1"/>
      <w:numFmt w:val="bullet"/>
      <w:lvlText w:val=""/>
      <w:lvlJc w:val="left"/>
      <w:pPr>
        <w:tabs>
          <w:tab w:val="num" w:pos="0"/>
        </w:tabs>
        <w:ind w:left="0" w:firstLine="0"/>
      </w:pPr>
      <w:rPr>
        <w:rFonts w:ascii="Symbol" w:hAnsi="Symbol"/>
        <w:sz w:val="18"/>
      </w:rPr>
    </w:lvl>
    <w:lvl w:ilvl="4">
      <w:start w:val="1"/>
      <w:numFmt w:val="bullet"/>
      <w:lvlText w:val=""/>
      <w:lvlJc w:val="left"/>
      <w:pPr>
        <w:tabs>
          <w:tab w:val="num" w:pos="0"/>
        </w:tabs>
        <w:ind w:left="0" w:firstLine="0"/>
      </w:pPr>
      <w:rPr>
        <w:rFonts w:ascii="Symbol" w:hAnsi="Symbol"/>
        <w:sz w:val="18"/>
      </w:rPr>
    </w:lvl>
    <w:lvl w:ilvl="5">
      <w:start w:val="1"/>
      <w:numFmt w:val="bullet"/>
      <w:lvlText w:val=""/>
      <w:lvlJc w:val="left"/>
      <w:pPr>
        <w:tabs>
          <w:tab w:val="num" w:pos="0"/>
        </w:tabs>
        <w:ind w:left="0" w:firstLine="0"/>
      </w:pPr>
      <w:rPr>
        <w:rFonts w:ascii="Symbol" w:hAnsi="Symbol"/>
        <w:sz w:val="18"/>
      </w:rPr>
    </w:lvl>
    <w:lvl w:ilvl="6">
      <w:start w:val="1"/>
      <w:numFmt w:val="bullet"/>
      <w:lvlText w:val=""/>
      <w:lvlJc w:val="left"/>
      <w:pPr>
        <w:tabs>
          <w:tab w:val="num" w:pos="0"/>
        </w:tabs>
        <w:ind w:left="0" w:firstLine="0"/>
      </w:pPr>
      <w:rPr>
        <w:rFonts w:ascii="Symbol" w:hAnsi="Symbol"/>
        <w:sz w:val="18"/>
      </w:rPr>
    </w:lvl>
    <w:lvl w:ilvl="7">
      <w:start w:val="1"/>
      <w:numFmt w:val="bullet"/>
      <w:lvlText w:val=""/>
      <w:lvlJc w:val="left"/>
      <w:pPr>
        <w:tabs>
          <w:tab w:val="num" w:pos="0"/>
        </w:tabs>
        <w:ind w:left="0" w:firstLine="0"/>
      </w:pPr>
      <w:rPr>
        <w:rFonts w:ascii="Symbol" w:hAnsi="Symbol"/>
        <w:sz w:val="18"/>
      </w:rPr>
    </w:lvl>
    <w:lvl w:ilvl="8">
      <w:start w:val="1"/>
      <w:numFmt w:val="bullet"/>
      <w:lvlText w:val=""/>
      <w:lvlJc w:val="left"/>
      <w:pPr>
        <w:tabs>
          <w:tab w:val="num" w:pos="0"/>
        </w:tabs>
        <w:ind w:left="0" w:firstLine="0"/>
      </w:pPr>
      <w:rPr>
        <w:rFonts w:ascii="Symbol" w:hAnsi="Symbol"/>
        <w:sz w:val="18"/>
      </w:rPr>
    </w:lvl>
  </w:abstractNum>
  <w:abstractNum w:abstractNumId="13" w15:restartNumberingAfterBreak="0">
    <w:nsid w:val="00000011"/>
    <w:multiLevelType w:val="multilevel"/>
    <w:tmpl w:val="00000011"/>
    <w:name w:val="WW8Num17"/>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04F60E0E"/>
    <w:multiLevelType w:val="hybridMultilevel"/>
    <w:tmpl w:val="C1A8F84E"/>
    <w:lvl w:ilvl="0" w:tplc="A808A53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F026EC2"/>
    <w:multiLevelType w:val="hybridMultilevel"/>
    <w:tmpl w:val="EE889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08D1B10"/>
    <w:multiLevelType w:val="hybridMultilevel"/>
    <w:tmpl w:val="7120327A"/>
    <w:lvl w:ilvl="0" w:tplc="A808A538">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19BD2014"/>
    <w:multiLevelType w:val="hybridMultilevel"/>
    <w:tmpl w:val="1C22BCF8"/>
    <w:lvl w:ilvl="0" w:tplc="A808A53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CB5EF2"/>
    <w:multiLevelType w:val="hybridMultilevel"/>
    <w:tmpl w:val="6D783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804C8C"/>
    <w:multiLevelType w:val="hybridMultilevel"/>
    <w:tmpl w:val="04CC661C"/>
    <w:lvl w:ilvl="0" w:tplc="A808A53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FF1594"/>
    <w:multiLevelType w:val="hybridMultilevel"/>
    <w:tmpl w:val="27BE0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4F5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5D006A5"/>
    <w:multiLevelType w:val="hybridMultilevel"/>
    <w:tmpl w:val="0CE2B154"/>
    <w:lvl w:ilvl="0" w:tplc="7D9AE9F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051B61"/>
    <w:multiLevelType w:val="hybridMultilevel"/>
    <w:tmpl w:val="2A788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283822"/>
    <w:multiLevelType w:val="hybridMultilevel"/>
    <w:tmpl w:val="47F293C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62E47B2"/>
    <w:multiLevelType w:val="hybridMultilevel"/>
    <w:tmpl w:val="95485010"/>
    <w:lvl w:ilvl="0" w:tplc="7D9AE9F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792D6D"/>
    <w:multiLevelType w:val="hybridMultilevel"/>
    <w:tmpl w:val="4C8020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A4D5794"/>
    <w:multiLevelType w:val="hybridMultilevel"/>
    <w:tmpl w:val="46DA9C54"/>
    <w:lvl w:ilvl="0" w:tplc="7D9AE9F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13126C"/>
    <w:multiLevelType w:val="hybridMultilevel"/>
    <w:tmpl w:val="F2B810C8"/>
    <w:lvl w:ilvl="0" w:tplc="506225DA">
      <w:start w:val="1"/>
      <w:numFmt w:val="bullet"/>
      <w:lvlText w:val=""/>
      <w:lvlJc w:val="left"/>
      <w:pPr>
        <w:tabs>
          <w:tab w:val="num" w:pos="0"/>
        </w:tabs>
        <w:ind w:left="0" w:hanging="360"/>
      </w:pPr>
      <w:rPr>
        <w:rFonts w:ascii="Symbol" w:hAnsi="Symbol" w:hint="default"/>
        <w:b/>
        <w:i w:val="0"/>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0"/>
  </w:num>
  <w:num w:numId="2">
    <w:abstractNumId w:val="24"/>
  </w:num>
  <w:num w:numId="3">
    <w:abstractNumId w:val="14"/>
  </w:num>
  <w:num w:numId="4">
    <w:abstractNumId w:val="20"/>
  </w:num>
  <w:num w:numId="5">
    <w:abstractNumId w:val="19"/>
  </w:num>
  <w:num w:numId="6">
    <w:abstractNumId w:val="15"/>
  </w:num>
  <w:num w:numId="7">
    <w:abstractNumId w:val="26"/>
  </w:num>
  <w:num w:numId="8">
    <w:abstractNumId w:val="23"/>
  </w:num>
  <w:num w:numId="9">
    <w:abstractNumId w:val="18"/>
  </w:num>
  <w:num w:numId="10">
    <w:abstractNumId w:val="21"/>
  </w:num>
  <w:num w:numId="11">
    <w:abstractNumId w:val="25"/>
  </w:num>
  <w:num w:numId="12">
    <w:abstractNumId w:val="22"/>
  </w:num>
  <w:num w:numId="13">
    <w:abstractNumId w:val="27"/>
  </w:num>
  <w:num w:numId="14">
    <w:abstractNumId w:val="17"/>
  </w:num>
  <w:num w:numId="15">
    <w:abstractNumId w:val="16"/>
  </w:num>
  <w:num w:numId="16">
    <w:abstractNumId w:val="2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hideSpellingErrors/>
  <w:hideGrammaticalErrors/>
  <w:activeWritingStyle w:appName="MSWord" w:lang="en-US" w:vendorID="64" w:dllVersion="5" w:nlCheck="1" w:checkStyle="1"/>
  <w:activeWritingStyle w:appName="MSWord" w:lang="en-US" w:vendorID="64" w:dllVersion="6" w:nlCheck="1" w:checkStyle="0"/>
  <w:activeWritingStyle w:appName="MSWord" w:lang="en-GB"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8"/>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E76"/>
    <w:rsid w:val="0000557E"/>
    <w:rsid w:val="000118BD"/>
    <w:rsid w:val="00013AFE"/>
    <w:rsid w:val="00014B1F"/>
    <w:rsid w:val="00015A5F"/>
    <w:rsid w:val="0002013A"/>
    <w:rsid w:val="0002030E"/>
    <w:rsid w:val="000216E2"/>
    <w:rsid w:val="000248F8"/>
    <w:rsid w:val="000256CA"/>
    <w:rsid w:val="00034E71"/>
    <w:rsid w:val="00034FE8"/>
    <w:rsid w:val="000417E5"/>
    <w:rsid w:val="00043721"/>
    <w:rsid w:val="00044A52"/>
    <w:rsid w:val="00046576"/>
    <w:rsid w:val="0005237F"/>
    <w:rsid w:val="0005265A"/>
    <w:rsid w:val="00056FE1"/>
    <w:rsid w:val="0006209C"/>
    <w:rsid w:val="0006454E"/>
    <w:rsid w:val="000701E9"/>
    <w:rsid w:val="0007081F"/>
    <w:rsid w:val="00071F72"/>
    <w:rsid w:val="0007633A"/>
    <w:rsid w:val="00085E96"/>
    <w:rsid w:val="00094006"/>
    <w:rsid w:val="000967F3"/>
    <w:rsid w:val="00096D5A"/>
    <w:rsid w:val="00096F0F"/>
    <w:rsid w:val="000A34FF"/>
    <w:rsid w:val="000A4161"/>
    <w:rsid w:val="000A5E88"/>
    <w:rsid w:val="000A7782"/>
    <w:rsid w:val="000A77F1"/>
    <w:rsid w:val="000B0905"/>
    <w:rsid w:val="000B122F"/>
    <w:rsid w:val="000B24E1"/>
    <w:rsid w:val="000B36C2"/>
    <w:rsid w:val="000B37D3"/>
    <w:rsid w:val="000B6FAE"/>
    <w:rsid w:val="000B77EC"/>
    <w:rsid w:val="000B79BD"/>
    <w:rsid w:val="000C1644"/>
    <w:rsid w:val="000C43E9"/>
    <w:rsid w:val="000C5BD7"/>
    <w:rsid w:val="000C6427"/>
    <w:rsid w:val="000D2AB1"/>
    <w:rsid w:val="000D411F"/>
    <w:rsid w:val="000D4143"/>
    <w:rsid w:val="000D6279"/>
    <w:rsid w:val="000D6355"/>
    <w:rsid w:val="000D6A6F"/>
    <w:rsid w:val="000E1137"/>
    <w:rsid w:val="000E36A7"/>
    <w:rsid w:val="000E7692"/>
    <w:rsid w:val="000F23D8"/>
    <w:rsid w:val="000F292B"/>
    <w:rsid w:val="000F3C92"/>
    <w:rsid w:val="000F56E0"/>
    <w:rsid w:val="00100E86"/>
    <w:rsid w:val="00102959"/>
    <w:rsid w:val="00102990"/>
    <w:rsid w:val="00103BCE"/>
    <w:rsid w:val="00105947"/>
    <w:rsid w:val="00107217"/>
    <w:rsid w:val="00112D92"/>
    <w:rsid w:val="001146EB"/>
    <w:rsid w:val="00114A90"/>
    <w:rsid w:val="0011737A"/>
    <w:rsid w:val="00123499"/>
    <w:rsid w:val="00124221"/>
    <w:rsid w:val="00124403"/>
    <w:rsid w:val="00133D6A"/>
    <w:rsid w:val="001402A4"/>
    <w:rsid w:val="001422CA"/>
    <w:rsid w:val="00146E54"/>
    <w:rsid w:val="00151555"/>
    <w:rsid w:val="0015367E"/>
    <w:rsid w:val="00160072"/>
    <w:rsid w:val="00160766"/>
    <w:rsid w:val="00171798"/>
    <w:rsid w:val="001738AD"/>
    <w:rsid w:val="00173ED5"/>
    <w:rsid w:val="0017415C"/>
    <w:rsid w:val="00175723"/>
    <w:rsid w:val="001824ED"/>
    <w:rsid w:val="00185FA6"/>
    <w:rsid w:val="001878C7"/>
    <w:rsid w:val="0019057A"/>
    <w:rsid w:val="00191F2B"/>
    <w:rsid w:val="00193040"/>
    <w:rsid w:val="001A0442"/>
    <w:rsid w:val="001A0B8E"/>
    <w:rsid w:val="001A61E9"/>
    <w:rsid w:val="001A625F"/>
    <w:rsid w:val="001B0A60"/>
    <w:rsid w:val="001B37F1"/>
    <w:rsid w:val="001B3926"/>
    <w:rsid w:val="001B7F35"/>
    <w:rsid w:val="001C1646"/>
    <w:rsid w:val="001C7CBD"/>
    <w:rsid w:val="001D14FB"/>
    <w:rsid w:val="001E10B9"/>
    <w:rsid w:val="001E6928"/>
    <w:rsid w:val="001F1503"/>
    <w:rsid w:val="001F1EC1"/>
    <w:rsid w:val="001F2281"/>
    <w:rsid w:val="001F6A32"/>
    <w:rsid w:val="00204C70"/>
    <w:rsid w:val="002102CE"/>
    <w:rsid w:val="0021143E"/>
    <w:rsid w:val="00212EAE"/>
    <w:rsid w:val="0022035E"/>
    <w:rsid w:val="00222A35"/>
    <w:rsid w:val="002252BC"/>
    <w:rsid w:val="0022542F"/>
    <w:rsid w:val="0023001F"/>
    <w:rsid w:val="00242A3C"/>
    <w:rsid w:val="00243E31"/>
    <w:rsid w:val="00246D3C"/>
    <w:rsid w:val="002472A9"/>
    <w:rsid w:val="0025012C"/>
    <w:rsid w:val="00252048"/>
    <w:rsid w:val="00253FAF"/>
    <w:rsid w:val="00257A1F"/>
    <w:rsid w:val="0026486C"/>
    <w:rsid w:val="00270E10"/>
    <w:rsid w:val="00273199"/>
    <w:rsid w:val="00273D6A"/>
    <w:rsid w:val="00273FE5"/>
    <w:rsid w:val="00277142"/>
    <w:rsid w:val="002835C9"/>
    <w:rsid w:val="0028386A"/>
    <w:rsid w:val="0028556A"/>
    <w:rsid w:val="0029067F"/>
    <w:rsid w:val="0029323E"/>
    <w:rsid w:val="00293ECC"/>
    <w:rsid w:val="002960F9"/>
    <w:rsid w:val="002A24F7"/>
    <w:rsid w:val="002A614B"/>
    <w:rsid w:val="002A7C2C"/>
    <w:rsid w:val="002A7EC3"/>
    <w:rsid w:val="002A7F0D"/>
    <w:rsid w:val="002B4701"/>
    <w:rsid w:val="002B4BAB"/>
    <w:rsid w:val="002B4FE2"/>
    <w:rsid w:val="002B5818"/>
    <w:rsid w:val="002B5F61"/>
    <w:rsid w:val="002C0778"/>
    <w:rsid w:val="002C0D01"/>
    <w:rsid w:val="002C44BD"/>
    <w:rsid w:val="002D47F4"/>
    <w:rsid w:val="002D4A75"/>
    <w:rsid w:val="002D4EDF"/>
    <w:rsid w:val="002D61C1"/>
    <w:rsid w:val="002E20F7"/>
    <w:rsid w:val="002E4531"/>
    <w:rsid w:val="002E4B19"/>
    <w:rsid w:val="002F0209"/>
    <w:rsid w:val="002F03B6"/>
    <w:rsid w:val="002F11DF"/>
    <w:rsid w:val="002F6CD9"/>
    <w:rsid w:val="002F72DF"/>
    <w:rsid w:val="002F7777"/>
    <w:rsid w:val="0030134F"/>
    <w:rsid w:val="00303D0B"/>
    <w:rsid w:val="00306FA4"/>
    <w:rsid w:val="00312192"/>
    <w:rsid w:val="003213CB"/>
    <w:rsid w:val="003215AE"/>
    <w:rsid w:val="003221CB"/>
    <w:rsid w:val="003230D3"/>
    <w:rsid w:val="00336F1D"/>
    <w:rsid w:val="00336F47"/>
    <w:rsid w:val="00337420"/>
    <w:rsid w:val="003377BB"/>
    <w:rsid w:val="00337F2E"/>
    <w:rsid w:val="00342912"/>
    <w:rsid w:val="00343ABD"/>
    <w:rsid w:val="003445ED"/>
    <w:rsid w:val="003468E5"/>
    <w:rsid w:val="00350D11"/>
    <w:rsid w:val="00351227"/>
    <w:rsid w:val="00361637"/>
    <w:rsid w:val="003638A9"/>
    <w:rsid w:val="0036765A"/>
    <w:rsid w:val="00367E7A"/>
    <w:rsid w:val="0037480E"/>
    <w:rsid w:val="00380092"/>
    <w:rsid w:val="003818E2"/>
    <w:rsid w:val="00382DBC"/>
    <w:rsid w:val="00384389"/>
    <w:rsid w:val="00385622"/>
    <w:rsid w:val="00392F6B"/>
    <w:rsid w:val="0039501E"/>
    <w:rsid w:val="003957E2"/>
    <w:rsid w:val="0039616B"/>
    <w:rsid w:val="00397B00"/>
    <w:rsid w:val="00397C16"/>
    <w:rsid w:val="003A0014"/>
    <w:rsid w:val="003A248F"/>
    <w:rsid w:val="003A7E80"/>
    <w:rsid w:val="003B2B9D"/>
    <w:rsid w:val="003B2D01"/>
    <w:rsid w:val="003B33DE"/>
    <w:rsid w:val="003B4E36"/>
    <w:rsid w:val="003C071D"/>
    <w:rsid w:val="003C4E72"/>
    <w:rsid w:val="003D1D00"/>
    <w:rsid w:val="003D4A0B"/>
    <w:rsid w:val="003D622E"/>
    <w:rsid w:val="003E2AA5"/>
    <w:rsid w:val="003E3A25"/>
    <w:rsid w:val="003E7138"/>
    <w:rsid w:val="003F5E11"/>
    <w:rsid w:val="003F7969"/>
    <w:rsid w:val="00400077"/>
    <w:rsid w:val="00400CC1"/>
    <w:rsid w:val="0040374C"/>
    <w:rsid w:val="00405517"/>
    <w:rsid w:val="004118E1"/>
    <w:rsid w:val="0041502F"/>
    <w:rsid w:val="00416656"/>
    <w:rsid w:val="004205A7"/>
    <w:rsid w:val="004229EB"/>
    <w:rsid w:val="00424775"/>
    <w:rsid w:val="00425202"/>
    <w:rsid w:val="004307BE"/>
    <w:rsid w:val="004324F1"/>
    <w:rsid w:val="0043500F"/>
    <w:rsid w:val="00435638"/>
    <w:rsid w:val="004376D0"/>
    <w:rsid w:val="0044364D"/>
    <w:rsid w:val="004475FA"/>
    <w:rsid w:val="004509BA"/>
    <w:rsid w:val="00450F8B"/>
    <w:rsid w:val="00451F34"/>
    <w:rsid w:val="0045419D"/>
    <w:rsid w:val="0045461B"/>
    <w:rsid w:val="0046114E"/>
    <w:rsid w:val="00466716"/>
    <w:rsid w:val="004749A5"/>
    <w:rsid w:val="004808E9"/>
    <w:rsid w:val="0048274C"/>
    <w:rsid w:val="00482C18"/>
    <w:rsid w:val="00482E9A"/>
    <w:rsid w:val="00483288"/>
    <w:rsid w:val="00484BA7"/>
    <w:rsid w:val="00486599"/>
    <w:rsid w:val="00493403"/>
    <w:rsid w:val="004A02B3"/>
    <w:rsid w:val="004A21D2"/>
    <w:rsid w:val="004A24CA"/>
    <w:rsid w:val="004A2973"/>
    <w:rsid w:val="004A3511"/>
    <w:rsid w:val="004A7130"/>
    <w:rsid w:val="004B0111"/>
    <w:rsid w:val="004B0AF2"/>
    <w:rsid w:val="004B32E2"/>
    <w:rsid w:val="004B34A6"/>
    <w:rsid w:val="004B42DC"/>
    <w:rsid w:val="004B7248"/>
    <w:rsid w:val="004C366C"/>
    <w:rsid w:val="004C3F02"/>
    <w:rsid w:val="004C46D2"/>
    <w:rsid w:val="004C49EE"/>
    <w:rsid w:val="004C79FB"/>
    <w:rsid w:val="004D1E6A"/>
    <w:rsid w:val="004E0FCD"/>
    <w:rsid w:val="004E1A30"/>
    <w:rsid w:val="004E1DC0"/>
    <w:rsid w:val="004E200C"/>
    <w:rsid w:val="004E31B5"/>
    <w:rsid w:val="004E7A99"/>
    <w:rsid w:val="004F0BA8"/>
    <w:rsid w:val="004F2850"/>
    <w:rsid w:val="004F2E99"/>
    <w:rsid w:val="004F3104"/>
    <w:rsid w:val="004F6E48"/>
    <w:rsid w:val="00505E95"/>
    <w:rsid w:val="0050650C"/>
    <w:rsid w:val="005131B4"/>
    <w:rsid w:val="00517E78"/>
    <w:rsid w:val="005216D5"/>
    <w:rsid w:val="0052284F"/>
    <w:rsid w:val="00523E27"/>
    <w:rsid w:val="00525F01"/>
    <w:rsid w:val="00534964"/>
    <w:rsid w:val="00535AA7"/>
    <w:rsid w:val="005369A0"/>
    <w:rsid w:val="005371C8"/>
    <w:rsid w:val="00545CD5"/>
    <w:rsid w:val="005479C9"/>
    <w:rsid w:val="00550925"/>
    <w:rsid w:val="00557412"/>
    <w:rsid w:val="00557C8C"/>
    <w:rsid w:val="00561468"/>
    <w:rsid w:val="005623AD"/>
    <w:rsid w:val="00562632"/>
    <w:rsid w:val="00563799"/>
    <w:rsid w:val="00565D1F"/>
    <w:rsid w:val="00566D05"/>
    <w:rsid w:val="005671FD"/>
    <w:rsid w:val="00573883"/>
    <w:rsid w:val="00573981"/>
    <w:rsid w:val="00573DAF"/>
    <w:rsid w:val="00574227"/>
    <w:rsid w:val="00582AEB"/>
    <w:rsid w:val="005845B6"/>
    <w:rsid w:val="00584CEB"/>
    <w:rsid w:val="00587344"/>
    <w:rsid w:val="005940A2"/>
    <w:rsid w:val="005961FC"/>
    <w:rsid w:val="00596997"/>
    <w:rsid w:val="005B25E2"/>
    <w:rsid w:val="005B5637"/>
    <w:rsid w:val="005C2FFB"/>
    <w:rsid w:val="005C3524"/>
    <w:rsid w:val="005C4144"/>
    <w:rsid w:val="005C4686"/>
    <w:rsid w:val="005C6198"/>
    <w:rsid w:val="005C61FA"/>
    <w:rsid w:val="005D015C"/>
    <w:rsid w:val="005D4279"/>
    <w:rsid w:val="005D5F73"/>
    <w:rsid w:val="005D7FEC"/>
    <w:rsid w:val="005E16DC"/>
    <w:rsid w:val="005E1AF7"/>
    <w:rsid w:val="005E222F"/>
    <w:rsid w:val="005F1098"/>
    <w:rsid w:val="005F3B83"/>
    <w:rsid w:val="005F454E"/>
    <w:rsid w:val="005F55BA"/>
    <w:rsid w:val="005F7D2C"/>
    <w:rsid w:val="0060580E"/>
    <w:rsid w:val="006141F1"/>
    <w:rsid w:val="0061421C"/>
    <w:rsid w:val="00620323"/>
    <w:rsid w:val="00625716"/>
    <w:rsid w:val="006266CE"/>
    <w:rsid w:val="00626ED4"/>
    <w:rsid w:val="006306AA"/>
    <w:rsid w:val="006341E4"/>
    <w:rsid w:val="00634B73"/>
    <w:rsid w:val="00635E55"/>
    <w:rsid w:val="006375B3"/>
    <w:rsid w:val="00640E75"/>
    <w:rsid w:val="00642D2B"/>
    <w:rsid w:val="00645A0F"/>
    <w:rsid w:val="006519BB"/>
    <w:rsid w:val="006530F3"/>
    <w:rsid w:val="00654989"/>
    <w:rsid w:val="00656896"/>
    <w:rsid w:val="006574D6"/>
    <w:rsid w:val="0065762D"/>
    <w:rsid w:val="00667C3C"/>
    <w:rsid w:val="006729DA"/>
    <w:rsid w:val="0067375D"/>
    <w:rsid w:val="00673EE9"/>
    <w:rsid w:val="00677B07"/>
    <w:rsid w:val="006838E1"/>
    <w:rsid w:val="0068586D"/>
    <w:rsid w:val="00687F2D"/>
    <w:rsid w:val="006952B9"/>
    <w:rsid w:val="00695D2C"/>
    <w:rsid w:val="00696B83"/>
    <w:rsid w:val="00696D06"/>
    <w:rsid w:val="006A3886"/>
    <w:rsid w:val="006A5756"/>
    <w:rsid w:val="006A60A6"/>
    <w:rsid w:val="006B0865"/>
    <w:rsid w:val="006B0A53"/>
    <w:rsid w:val="006B219F"/>
    <w:rsid w:val="006B2663"/>
    <w:rsid w:val="006B49C5"/>
    <w:rsid w:val="006C0A98"/>
    <w:rsid w:val="006D0060"/>
    <w:rsid w:val="006D0F82"/>
    <w:rsid w:val="006D2E30"/>
    <w:rsid w:val="006D34B8"/>
    <w:rsid w:val="006D7488"/>
    <w:rsid w:val="006D7583"/>
    <w:rsid w:val="006E07D0"/>
    <w:rsid w:val="006E3ABC"/>
    <w:rsid w:val="006E4DC7"/>
    <w:rsid w:val="006E4E5F"/>
    <w:rsid w:val="006E6F97"/>
    <w:rsid w:val="006F081F"/>
    <w:rsid w:val="006F2E67"/>
    <w:rsid w:val="006F380C"/>
    <w:rsid w:val="006F7A9B"/>
    <w:rsid w:val="0070165D"/>
    <w:rsid w:val="0070369C"/>
    <w:rsid w:val="007057A7"/>
    <w:rsid w:val="0071037F"/>
    <w:rsid w:val="00711EC4"/>
    <w:rsid w:val="00714591"/>
    <w:rsid w:val="007155FC"/>
    <w:rsid w:val="007156E8"/>
    <w:rsid w:val="007164B6"/>
    <w:rsid w:val="0071741C"/>
    <w:rsid w:val="007213CC"/>
    <w:rsid w:val="0072386A"/>
    <w:rsid w:val="00724DD8"/>
    <w:rsid w:val="007255A2"/>
    <w:rsid w:val="00730038"/>
    <w:rsid w:val="00730361"/>
    <w:rsid w:val="007328F6"/>
    <w:rsid w:val="00746198"/>
    <w:rsid w:val="0074779C"/>
    <w:rsid w:val="007508E2"/>
    <w:rsid w:val="00750DE1"/>
    <w:rsid w:val="007518F0"/>
    <w:rsid w:val="00751CDF"/>
    <w:rsid w:val="0075342F"/>
    <w:rsid w:val="00754290"/>
    <w:rsid w:val="007552CA"/>
    <w:rsid w:val="00757A0C"/>
    <w:rsid w:val="007628CA"/>
    <w:rsid w:val="00765001"/>
    <w:rsid w:val="00765A5F"/>
    <w:rsid w:val="00765B02"/>
    <w:rsid w:val="00766D44"/>
    <w:rsid w:val="00766D89"/>
    <w:rsid w:val="00775D68"/>
    <w:rsid w:val="00782378"/>
    <w:rsid w:val="00783962"/>
    <w:rsid w:val="00783E1B"/>
    <w:rsid w:val="00787FB7"/>
    <w:rsid w:val="00790E0B"/>
    <w:rsid w:val="007910B4"/>
    <w:rsid w:val="007A055E"/>
    <w:rsid w:val="007A1ACC"/>
    <w:rsid w:val="007A7EEC"/>
    <w:rsid w:val="007B1330"/>
    <w:rsid w:val="007B23D5"/>
    <w:rsid w:val="007B28EF"/>
    <w:rsid w:val="007B381C"/>
    <w:rsid w:val="007C1817"/>
    <w:rsid w:val="007C751E"/>
    <w:rsid w:val="007D1CF0"/>
    <w:rsid w:val="007D2335"/>
    <w:rsid w:val="007E234E"/>
    <w:rsid w:val="007E244D"/>
    <w:rsid w:val="007E25A4"/>
    <w:rsid w:val="007E343B"/>
    <w:rsid w:val="007F2C1C"/>
    <w:rsid w:val="007F3CFB"/>
    <w:rsid w:val="00802560"/>
    <w:rsid w:val="00807738"/>
    <w:rsid w:val="00812ECF"/>
    <w:rsid w:val="00813F45"/>
    <w:rsid w:val="0081468A"/>
    <w:rsid w:val="00816A4C"/>
    <w:rsid w:val="008211A5"/>
    <w:rsid w:val="00826C3B"/>
    <w:rsid w:val="00827A97"/>
    <w:rsid w:val="008302E8"/>
    <w:rsid w:val="008323FC"/>
    <w:rsid w:val="00835226"/>
    <w:rsid w:val="00836698"/>
    <w:rsid w:val="00840FE1"/>
    <w:rsid w:val="00842C8B"/>
    <w:rsid w:val="00847E3B"/>
    <w:rsid w:val="00851EA8"/>
    <w:rsid w:val="0085260F"/>
    <w:rsid w:val="00855A8A"/>
    <w:rsid w:val="00856F82"/>
    <w:rsid w:val="008626D0"/>
    <w:rsid w:val="008657A8"/>
    <w:rsid w:val="00873840"/>
    <w:rsid w:val="00877C4A"/>
    <w:rsid w:val="00880B0E"/>
    <w:rsid w:val="00880D46"/>
    <w:rsid w:val="00882582"/>
    <w:rsid w:val="00882DE3"/>
    <w:rsid w:val="00883427"/>
    <w:rsid w:val="00886B72"/>
    <w:rsid w:val="00890E0F"/>
    <w:rsid w:val="00896B77"/>
    <w:rsid w:val="00896C5D"/>
    <w:rsid w:val="00897318"/>
    <w:rsid w:val="008A44D4"/>
    <w:rsid w:val="008A5829"/>
    <w:rsid w:val="008A60D9"/>
    <w:rsid w:val="008A79A6"/>
    <w:rsid w:val="008A7E3B"/>
    <w:rsid w:val="008B0A79"/>
    <w:rsid w:val="008B1E2E"/>
    <w:rsid w:val="008B2E54"/>
    <w:rsid w:val="008B4496"/>
    <w:rsid w:val="008B751E"/>
    <w:rsid w:val="008C4A17"/>
    <w:rsid w:val="008C639C"/>
    <w:rsid w:val="008C7634"/>
    <w:rsid w:val="008D3BCF"/>
    <w:rsid w:val="008D6AD0"/>
    <w:rsid w:val="008E24D2"/>
    <w:rsid w:val="008E6F26"/>
    <w:rsid w:val="008F4A6B"/>
    <w:rsid w:val="008F529B"/>
    <w:rsid w:val="008F6A24"/>
    <w:rsid w:val="008F754C"/>
    <w:rsid w:val="008F79C9"/>
    <w:rsid w:val="009070B3"/>
    <w:rsid w:val="00910441"/>
    <w:rsid w:val="009109D0"/>
    <w:rsid w:val="0091145D"/>
    <w:rsid w:val="0091473D"/>
    <w:rsid w:val="009150BA"/>
    <w:rsid w:val="0091705B"/>
    <w:rsid w:val="00920598"/>
    <w:rsid w:val="00923EBE"/>
    <w:rsid w:val="009252B2"/>
    <w:rsid w:val="009300BB"/>
    <w:rsid w:val="00931CBE"/>
    <w:rsid w:val="00937C37"/>
    <w:rsid w:val="009401C6"/>
    <w:rsid w:val="0094092E"/>
    <w:rsid w:val="00940FDA"/>
    <w:rsid w:val="009458C6"/>
    <w:rsid w:val="0094708B"/>
    <w:rsid w:val="00950DE2"/>
    <w:rsid w:val="00953F56"/>
    <w:rsid w:val="0095633B"/>
    <w:rsid w:val="00956D56"/>
    <w:rsid w:val="00956F16"/>
    <w:rsid w:val="00960AB4"/>
    <w:rsid w:val="00964416"/>
    <w:rsid w:val="009645AE"/>
    <w:rsid w:val="00965EC5"/>
    <w:rsid w:val="009662C6"/>
    <w:rsid w:val="009668CA"/>
    <w:rsid w:val="00966BCF"/>
    <w:rsid w:val="00971FAE"/>
    <w:rsid w:val="00972FBA"/>
    <w:rsid w:val="00973E97"/>
    <w:rsid w:val="00974125"/>
    <w:rsid w:val="009811F3"/>
    <w:rsid w:val="00984654"/>
    <w:rsid w:val="009850A7"/>
    <w:rsid w:val="00990499"/>
    <w:rsid w:val="00993A3E"/>
    <w:rsid w:val="00994935"/>
    <w:rsid w:val="009A06C7"/>
    <w:rsid w:val="009A213D"/>
    <w:rsid w:val="009A3521"/>
    <w:rsid w:val="009A7E80"/>
    <w:rsid w:val="009B0504"/>
    <w:rsid w:val="009B3ABC"/>
    <w:rsid w:val="009C40EC"/>
    <w:rsid w:val="009D28BE"/>
    <w:rsid w:val="009D5E8F"/>
    <w:rsid w:val="009E2151"/>
    <w:rsid w:val="009E7773"/>
    <w:rsid w:val="009E78CC"/>
    <w:rsid w:val="009E79A2"/>
    <w:rsid w:val="009F0B44"/>
    <w:rsid w:val="009F165B"/>
    <w:rsid w:val="009F1684"/>
    <w:rsid w:val="009F232A"/>
    <w:rsid w:val="009F5E34"/>
    <w:rsid w:val="00A00BDD"/>
    <w:rsid w:val="00A027F4"/>
    <w:rsid w:val="00A048B6"/>
    <w:rsid w:val="00A05320"/>
    <w:rsid w:val="00A11C07"/>
    <w:rsid w:val="00A11E07"/>
    <w:rsid w:val="00A129C5"/>
    <w:rsid w:val="00A20DA1"/>
    <w:rsid w:val="00A220E3"/>
    <w:rsid w:val="00A23FAE"/>
    <w:rsid w:val="00A321C4"/>
    <w:rsid w:val="00A34A73"/>
    <w:rsid w:val="00A350C5"/>
    <w:rsid w:val="00A4057D"/>
    <w:rsid w:val="00A41917"/>
    <w:rsid w:val="00A4283B"/>
    <w:rsid w:val="00A445D2"/>
    <w:rsid w:val="00A449C8"/>
    <w:rsid w:val="00A47D17"/>
    <w:rsid w:val="00A503E4"/>
    <w:rsid w:val="00A50F9F"/>
    <w:rsid w:val="00A518FE"/>
    <w:rsid w:val="00A525FA"/>
    <w:rsid w:val="00A53BF8"/>
    <w:rsid w:val="00A60F13"/>
    <w:rsid w:val="00A61562"/>
    <w:rsid w:val="00A62A67"/>
    <w:rsid w:val="00A62E54"/>
    <w:rsid w:val="00A64AD5"/>
    <w:rsid w:val="00A66561"/>
    <w:rsid w:val="00A66E64"/>
    <w:rsid w:val="00A720D1"/>
    <w:rsid w:val="00A72A34"/>
    <w:rsid w:val="00A73D4B"/>
    <w:rsid w:val="00A8000F"/>
    <w:rsid w:val="00A80E79"/>
    <w:rsid w:val="00A830F2"/>
    <w:rsid w:val="00A845AC"/>
    <w:rsid w:val="00A849F5"/>
    <w:rsid w:val="00A87707"/>
    <w:rsid w:val="00A91442"/>
    <w:rsid w:val="00A93ACC"/>
    <w:rsid w:val="00A95069"/>
    <w:rsid w:val="00A956C6"/>
    <w:rsid w:val="00A97F22"/>
    <w:rsid w:val="00AA07EE"/>
    <w:rsid w:val="00AA125A"/>
    <w:rsid w:val="00AA2CFD"/>
    <w:rsid w:val="00AA353E"/>
    <w:rsid w:val="00AA73CD"/>
    <w:rsid w:val="00AB031F"/>
    <w:rsid w:val="00AB3C6F"/>
    <w:rsid w:val="00AB7387"/>
    <w:rsid w:val="00AC06C6"/>
    <w:rsid w:val="00AC36AF"/>
    <w:rsid w:val="00AD2E76"/>
    <w:rsid w:val="00AD4467"/>
    <w:rsid w:val="00AD5DA2"/>
    <w:rsid w:val="00AD686D"/>
    <w:rsid w:val="00AD7215"/>
    <w:rsid w:val="00AD7F57"/>
    <w:rsid w:val="00AE0377"/>
    <w:rsid w:val="00AE0B80"/>
    <w:rsid w:val="00AE1503"/>
    <w:rsid w:val="00AE656A"/>
    <w:rsid w:val="00AF7049"/>
    <w:rsid w:val="00B018AE"/>
    <w:rsid w:val="00B056EF"/>
    <w:rsid w:val="00B10CEE"/>
    <w:rsid w:val="00B169C9"/>
    <w:rsid w:val="00B21576"/>
    <w:rsid w:val="00B21AC7"/>
    <w:rsid w:val="00B33748"/>
    <w:rsid w:val="00B35B08"/>
    <w:rsid w:val="00B45AC7"/>
    <w:rsid w:val="00B47AE2"/>
    <w:rsid w:val="00B520EF"/>
    <w:rsid w:val="00B52FB9"/>
    <w:rsid w:val="00B53895"/>
    <w:rsid w:val="00B55D33"/>
    <w:rsid w:val="00B573B3"/>
    <w:rsid w:val="00B578AE"/>
    <w:rsid w:val="00B57FE2"/>
    <w:rsid w:val="00B61B2E"/>
    <w:rsid w:val="00B64F14"/>
    <w:rsid w:val="00B6537A"/>
    <w:rsid w:val="00B654A9"/>
    <w:rsid w:val="00B66873"/>
    <w:rsid w:val="00B75D5C"/>
    <w:rsid w:val="00B75FFE"/>
    <w:rsid w:val="00B76BC3"/>
    <w:rsid w:val="00B83044"/>
    <w:rsid w:val="00B84B0E"/>
    <w:rsid w:val="00B86503"/>
    <w:rsid w:val="00B868DA"/>
    <w:rsid w:val="00B90029"/>
    <w:rsid w:val="00B90355"/>
    <w:rsid w:val="00B91115"/>
    <w:rsid w:val="00B93470"/>
    <w:rsid w:val="00B93DA0"/>
    <w:rsid w:val="00B94287"/>
    <w:rsid w:val="00B97967"/>
    <w:rsid w:val="00B97C22"/>
    <w:rsid w:val="00B97FF5"/>
    <w:rsid w:val="00BA1FF8"/>
    <w:rsid w:val="00BA2A11"/>
    <w:rsid w:val="00BA5065"/>
    <w:rsid w:val="00BA6DDD"/>
    <w:rsid w:val="00BB0C2D"/>
    <w:rsid w:val="00BB483E"/>
    <w:rsid w:val="00BB65DA"/>
    <w:rsid w:val="00BC1411"/>
    <w:rsid w:val="00BC7BDE"/>
    <w:rsid w:val="00BD6D44"/>
    <w:rsid w:val="00BD7980"/>
    <w:rsid w:val="00BE0EDE"/>
    <w:rsid w:val="00BE0F1E"/>
    <w:rsid w:val="00BE62F2"/>
    <w:rsid w:val="00BF03DB"/>
    <w:rsid w:val="00BF35EB"/>
    <w:rsid w:val="00BF5710"/>
    <w:rsid w:val="00BF59F8"/>
    <w:rsid w:val="00BF6723"/>
    <w:rsid w:val="00BF6CAA"/>
    <w:rsid w:val="00BF7573"/>
    <w:rsid w:val="00BF7825"/>
    <w:rsid w:val="00C05818"/>
    <w:rsid w:val="00C07086"/>
    <w:rsid w:val="00C11260"/>
    <w:rsid w:val="00C16952"/>
    <w:rsid w:val="00C3020E"/>
    <w:rsid w:val="00C35348"/>
    <w:rsid w:val="00C37943"/>
    <w:rsid w:val="00C4116A"/>
    <w:rsid w:val="00C42508"/>
    <w:rsid w:val="00C42A41"/>
    <w:rsid w:val="00C448CF"/>
    <w:rsid w:val="00C4504A"/>
    <w:rsid w:val="00C457E9"/>
    <w:rsid w:val="00C50CC8"/>
    <w:rsid w:val="00C54158"/>
    <w:rsid w:val="00C57FE2"/>
    <w:rsid w:val="00C63595"/>
    <w:rsid w:val="00C67CCD"/>
    <w:rsid w:val="00C73467"/>
    <w:rsid w:val="00C74856"/>
    <w:rsid w:val="00C7622A"/>
    <w:rsid w:val="00C77542"/>
    <w:rsid w:val="00C81D4C"/>
    <w:rsid w:val="00C82D41"/>
    <w:rsid w:val="00C85BFC"/>
    <w:rsid w:val="00C8739C"/>
    <w:rsid w:val="00C902AE"/>
    <w:rsid w:val="00C9169C"/>
    <w:rsid w:val="00C91B74"/>
    <w:rsid w:val="00C96C6C"/>
    <w:rsid w:val="00CA1B1D"/>
    <w:rsid w:val="00CB3583"/>
    <w:rsid w:val="00CB41A6"/>
    <w:rsid w:val="00CB4EB5"/>
    <w:rsid w:val="00CC17B8"/>
    <w:rsid w:val="00CC5307"/>
    <w:rsid w:val="00CD2281"/>
    <w:rsid w:val="00CD3A06"/>
    <w:rsid w:val="00CD4E5C"/>
    <w:rsid w:val="00CE1411"/>
    <w:rsid w:val="00CE553B"/>
    <w:rsid w:val="00CE6F0C"/>
    <w:rsid w:val="00CE74E2"/>
    <w:rsid w:val="00CF046B"/>
    <w:rsid w:val="00D06E4F"/>
    <w:rsid w:val="00D11058"/>
    <w:rsid w:val="00D11D28"/>
    <w:rsid w:val="00D11F49"/>
    <w:rsid w:val="00D12F5C"/>
    <w:rsid w:val="00D13FB9"/>
    <w:rsid w:val="00D15290"/>
    <w:rsid w:val="00D158B4"/>
    <w:rsid w:val="00D21592"/>
    <w:rsid w:val="00D23A72"/>
    <w:rsid w:val="00D2410E"/>
    <w:rsid w:val="00D25AB4"/>
    <w:rsid w:val="00D274D3"/>
    <w:rsid w:val="00D3252F"/>
    <w:rsid w:val="00D334B4"/>
    <w:rsid w:val="00D34647"/>
    <w:rsid w:val="00D41890"/>
    <w:rsid w:val="00D43399"/>
    <w:rsid w:val="00D45517"/>
    <w:rsid w:val="00D4586E"/>
    <w:rsid w:val="00D47E2E"/>
    <w:rsid w:val="00D529BA"/>
    <w:rsid w:val="00D552AA"/>
    <w:rsid w:val="00D56B20"/>
    <w:rsid w:val="00D60529"/>
    <w:rsid w:val="00D63204"/>
    <w:rsid w:val="00D6344A"/>
    <w:rsid w:val="00D666D2"/>
    <w:rsid w:val="00D773FF"/>
    <w:rsid w:val="00D778FE"/>
    <w:rsid w:val="00D77EDB"/>
    <w:rsid w:val="00D831B1"/>
    <w:rsid w:val="00D84B3C"/>
    <w:rsid w:val="00D86696"/>
    <w:rsid w:val="00D91C05"/>
    <w:rsid w:val="00D95D4D"/>
    <w:rsid w:val="00DA0AEF"/>
    <w:rsid w:val="00DA10E6"/>
    <w:rsid w:val="00DA3C54"/>
    <w:rsid w:val="00DB090D"/>
    <w:rsid w:val="00DB2000"/>
    <w:rsid w:val="00DC267D"/>
    <w:rsid w:val="00DC4118"/>
    <w:rsid w:val="00DC7CA6"/>
    <w:rsid w:val="00DD0DAF"/>
    <w:rsid w:val="00DD2A97"/>
    <w:rsid w:val="00DD31E2"/>
    <w:rsid w:val="00DE5C1B"/>
    <w:rsid w:val="00DF24F4"/>
    <w:rsid w:val="00DF46A8"/>
    <w:rsid w:val="00DF67C1"/>
    <w:rsid w:val="00DF6AEB"/>
    <w:rsid w:val="00DF7249"/>
    <w:rsid w:val="00E00A88"/>
    <w:rsid w:val="00E04256"/>
    <w:rsid w:val="00E05C26"/>
    <w:rsid w:val="00E11CE2"/>
    <w:rsid w:val="00E12AC4"/>
    <w:rsid w:val="00E21276"/>
    <w:rsid w:val="00E24507"/>
    <w:rsid w:val="00E2450A"/>
    <w:rsid w:val="00E2459B"/>
    <w:rsid w:val="00E40FDF"/>
    <w:rsid w:val="00E63573"/>
    <w:rsid w:val="00E641F2"/>
    <w:rsid w:val="00E64D08"/>
    <w:rsid w:val="00E6626E"/>
    <w:rsid w:val="00E72BA0"/>
    <w:rsid w:val="00E80517"/>
    <w:rsid w:val="00E81F30"/>
    <w:rsid w:val="00E85A12"/>
    <w:rsid w:val="00E91F69"/>
    <w:rsid w:val="00E92256"/>
    <w:rsid w:val="00E965FF"/>
    <w:rsid w:val="00E97C8D"/>
    <w:rsid w:val="00EA03C7"/>
    <w:rsid w:val="00EA15E2"/>
    <w:rsid w:val="00EA1F97"/>
    <w:rsid w:val="00EA29AB"/>
    <w:rsid w:val="00EA3461"/>
    <w:rsid w:val="00EA4793"/>
    <w:rsid w:val="00EA5F78"/>
    <w:rsid w:val="00EA6B64"/>
    <w:rsid w:val="00EB1339"/>
    <w:rsid w:val="00EB1E62"/>
    <w:rsid w:val="00EB40E7"/>
    <w:rsid w:val="00EB5E82"/>
    <w:rsid w:val="00EC261B"/>
    <w:rsid w:val="00EC26CB"/>
    <w:rsid w:val="00EC5420"/>
    <w:rsid w:val="00EC6319"/>
    <w:rsid w:val="00ED5AC8"/>
    <w:rsid w:val="00ED6013"/>
    <w:rsid w:val="00EE070E"/>
    <w:rsid w:val="00EE076D"/>
    <w:rsid w:val="00EE09F4"/>
    <w:rsid w:val="00EE0B04"/>
    <w:rsid w:val="00EE2A4C"/>
    <w:rsid w:val="00EE4B9D"/>
    <w:rsid w:val="00EF08E6"/>
    <w:rsid w:val="00EF64F0"/>
    <w:rsid w:val="00F03D25"/>
    <w:rsid w:val="00F1035C"/>
    <w:rsid w:val="00F117FE"/>
    <w:rsid w:val="00F1198F"/>
    <w:rsid w:val="00F15BFA"/>
    <w:rsid w:val="00F1671A"/>
    <w:rsid w:val="00F20F44"/>
    <w:rsid w:val="00F21B9C"/>
    <w:rsid w:val="00F34792"/>
    <w:rsid w:val="00F35DDF"/>
    <w:rsid w:val="00F37461"/>
    <w:rsid w:val="00F41EB0"/>
    <w:rsid w:val="00F43801"/>
    <w:rsid w:val="00F440F3"/>
    <w:rsid w:val="00F50FCA"/>
    <w:rsid w:val="00F61C7C"/>
    <w:rsid w:val="00F6615E"/>
    <w:rsid w:val="00F7178F"/>
    <w:rsid w:val="00F71EF4"/>
    <w:rsid w:val="00F8116F"/>
    <w:rsid w:val="00F8427D"/>
    <w:rsid w:val="00F87EA5"/>
    <w:rsid w:val="00F87F49"/>
    <w:rsid w:val="00F93B0D"/>
    <w:rsid w:val="00F93C00"/>
    <w:rsid w:val="00F9689E"/>
    <w:rsid w:val="00FA2E52"/>
    <w:rsid w:val="00FA6228"/>
    <w:rsid w:val="00FB64E4"/>
    <w:rsid w:val="00FB6F3D"/>
    <w:rsid w:val="00FC207B"/>
    <w:rsid w:val="00FC3FF4"/>
    <w:rsid w:val="00FC6280"/>
    <w:rsid w:val="00FC7296"/>
    <w:rsid w:val="00FD1BA5"/>
    <w:rsid w:val="00FD61B3"/>
    <w:rsid w:val="00FD7AF1"/>
    <w:rsid w:val="00FE024B"/>
    <w:rsid w:val="00FE1F56"/>
    <w:rsid w:val="00FE5240"/>
    <w:rsid w:val="00FE5797"/>
    <w:rsid w:val="00FE7697"/>
    <w:rsid w:val="00FE7925"/>
    <w:rsid w:val="00FF7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D19B54"/>
  <w15:docId w15:val="{EA23DC06-B498-8442-9A15-F44093D9F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F5E34"/>
    <w:rPr>
      <w:lang w:val="en-US"/>
    </w:rPr>
  </w:style>
  <w:style w:type="paragraph" w:styleId="Heading1">
    <w:name w:val="heading 1"/>
    <w:basedOn w:val="Normal"/>
    <w:next w:val="Normal"/>
    <w:qFormat/>
    <w:rsid w:val="009F5E34"/>
    <w:pPr>
      <w:keepNext/>
      <w:outlineLvl w:val="0"/>
    </w:pPr>
    <w:rPr>
      <w:rFonts w:ascii="Arial" w:hAnsi="Arial" w:cs="Arial"/>
      <w:b/>
      <w:bCs/>
    </w:rPr>
  </w:style>
  <w:style w:type="paragraph" w:styleId="Heading2">
    <w:name w:val="heading 2"/>
    <w:basedOn w:val="Normal"/>
    <w:next w:val="Normal"/>
    <w:qFormat/>
    <w:rsid w:val="009F5E34"/>
    <w:pPr>
      <w:keepNext/>
      <w:ind w:right="18"/>
      <w:jc w:val="both"/>
      <w:outlineLvl w:val="1"/>
    </w:pPr>
    <w:rPr>
      <w:rFonts w:ascii="Arial" w:hAnsi="Arial" w:cs="Arial"/>
      <w:b/>
    </w:rPr>
  </w:style>
  <w:style w:type="paragraph" w:styleId="Heading3">
    <w:name w:val="heading 3"/>
    <w:basedOn w:val="Normal"/>
    <w:next w:val="Normal"/>
    <w:qFormat/>
    <w:rsid w:val="009F5E34"/>
    <w:pPr>
      <w:keepNext/>
      <w:tabs>
        <w:tab w:val="left" w:pos="1185"/>
      </w:tabs>
      <w:ind w:right="18"/>
      <w:jc w:val="both"/>
      <w:outlineLvl w:val="2"/>
    </w:pPr>
    <w:rPr>
      <w:rFonts w:ascii="Arial" w:hAnsi="Arial" w:cs="Arial"/>
      <w:b/>
      <w:u w:val="single"/>
    </w:rPr>
  </w:style>
  <w:style w:type="paragraph" w:styleId="Heading4">
    <w:name w:val="heading 4"/>
    <w:basedOn w:val="Normal"/>
    <w:next w:val="Normal"/>
    <w:qFormat/>
    <w:rsid w:val="009F5E34"/>
    <w:pPr>
      <w:keepNext/>
      <w:outlineLvl w:val="3"/>
    </w:pPr>
    <w:rPr>
      <w:b/>
      <w:bCs/>
      <w:color w:val="FF0000"/>
    </w:rPr>
  </w:style>
  <w:style w:type="paragraph" w:styleId="Heading5">
    <w:name w:val="heading 5"/>
    <w:basedOn w:val="Normal"/>
    <w:next w:val="Normal"/>
    <w:qFormat/>
    <w:rsid w:val="009F5E34"/>
    <w:pPr>
      <w:keepNext/>
      <w:jc w:val="both"/>
      <w:outlineLvl w:val="4"/>
    </w:pPr>
    <w:rPr>
      <w:rFonts w:ascii="Arial" w:hAnsi="Arial" w:cs="Arial"/>
      <w:b/>
    </w:rPr>
  </w:style>
  <w:style w:type="paragraph" w:styleId="Heading6">
    <w:name w:val="heading 6"/>
    <w:basedOn w:val="Normal"/>
    <w:next w:val="Normal"/>
    <w:qFormat/>
    <w:rsid w:val="009F5E34"/>
    <w:pPr>
      <w:keepNext/>
      <w:pBdr>
        <w:top w:val="single" w:sz="12" w:space="1" w:color="auto"/>
      </w:pBdr>
      <w:overflowPunct w:val="0"/>
      <w:autoSpaceDE w:val="0"/>
      <w:autoSpaceDN w:val="0"/>
      <w:adjustRightInd w:val="0"/>
      <w:textAlignment w:val="baseline"/>
      <w:outlineLvl w:val="5"/>
    </w:pPr>
    <w:rPr>
      <w:rFonts w:ascii="Arial" w:hAnsi="Arial" w:cs="Arial"/>
      <w:b/>
    </w:rPr>
  </w:style>
  <w:style w:type="paragraph" w:styleId="Heading7">
    <w:name w:val="heading 7"/>
    <w:basedOn w:val="Normal"/>
    <w:next w:val="Normal"/>
    <w:qFormat/>
    <w:rsid w:val="009F5E34"/>
    <w:pPr>
      <w:keepNext/>
      <w:tabs>
        <w:tab w:val="left" w:pos="9360"/>
      </w:tabs>
      <w:ind w:left="15"/>
      <w:outlineLvl w:val="6"/>
    </w:pPr>
    <w:rPr>
      <w:rFonts w:ascii="Arial" w:hAnsi="Arial" w:cs="Arial"/>
      <w:b/>
      <w:bCs/>
      <w:color w:val="000000"/>
    </w:rPr>
  </w:style>
  <w:style w:type="paragraph" w:styleId="Heading8">
    <w:name w:val="heading 8"/>
    <w:basedOn w:val="Normal"/>
    <w:next w:val="Normal"/>
    <w:qFormat/>
    <w:rsid w:val="009F5E34"/>
    <w:pPr>
      <w:keepNext/>
      <w:tabs>
        <w:tab w:val="center" w:pos="5040"/>
        <w:tab w:val="right" w:pos="9360"/>
      </w:tabs>
      <w:ind w:left="374" w:hanging="374"/>
      <w:outlineLvl w:val="7"/>
    </w:pPr>
    <w:rPr>
      <w:rFonts w:ascii="Arial" w:hAnsi="Arial" w:cs="Arial"/>
      <w:b/>
      <w:color w:val="000000"/>
    </w:rPr>
  </w:style>
  <w:style w:type="paragraph" w:styleId="Heading9">
    <w:name w:val="heading 9"/>
    <w:basedOn w:val="Normal"/>
    <w:next w:val="Normal"/>
    <w:qFormat/>
    <w:rsid w:val="009F5E34"/>
    <w:pPr>
      <w:keepNext/>
      <w:jc w:val="both"/>
      <w:outlineLvl w:val="8"/>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5E34"/>
    <w:pPr>
      <w:tabs>
        <w:tab w:val="center" w:pos="4320"/>
        <w:tab w:val="right" w:pos="8640"/>
      </w:tabs>
    </w:pPr>
  </w:style>
  <w:style w:type="paragraph" w:styleId="Footer">
    <w:name w:val="footer"/>
    <w:basedOn w:val="Normal"/>
    <w:rsid w:val="009F5E34"/>
    <w:pPr>
      <w:tabs>
        <w:tab w:val="center" w:pos="4320"/>
        <w:tab w:val="right" w:pos="8640"/>
      </w:tabs>
    </w:pPr>
  </w:style>
  <w:style w:type="character" w:styleId="Hyperlink">
    <w:name w:val="Hyperlink"/>
    <w:rsid w:val="009F5E34"/>
    <w:rPr>
      <w:color w:val="0000FF"/>
      <w:u w:val="single"/>
    </w:rPr>
  </w:style>
  <w:style w:type="paragraph" w:styleId="Title">
    <w:name w:val="Title"/>
    <w:basedOn w:val="Normal"/>
    <w:qFormat/>
    <w:rsid w:val="009F5E34"/>
    <w:pPr>
      <w:jc w:val="center"/>
    </w:pPr>
    <w:rPr>
      <w:rFonts w:ascii="Arial" w:hAnsi="Arial" w:cs="Arial"/>
      <w:b/>
      <w:bCs/>
    </w:rPr>
  </w:style>
  <w:style w:type="paragraph" w:styleId="BodyText">
    <w:name w:val="Body Text"/>
    <w:basedOn w:val="Normal"/>
    <w:rsid w:val="009F5E34"/>
    <w:rPr>
      <w:rFonts w:ascii="Arial" w:hAnsi="Arial"/>
      <w:sz w:val="18"/>
    </w:rPr>
  </w:style>
  <w:style w:type="paragraph" w:styleId="BodyText2">
    <w:name w:val="Body Text 2"/>
    <w:basedOn w:val="Normal"/>
    <w:rsid w:val="009F5E34"/>
    <w:pPr>
      <w:tabs>
        <w:tab w:val="left" w:pos="1185"/>
      </w:tabs>
      <w:ind w:right="18"/>
      <w:jc w:val="both"/>
    </w:pPr>
    <w:rPr>
      <w:rFonts w:ascii="Arial" w:hAnsi="Arial" w:cs="Arial"/>
    </w:rPr>
  </w:style>
  <w:style w:type="character" w:customStyle="1" w:styleId="Style10pt">
    <w:name w:val="Style 10 pt"/>
    <w:rsid w:val="009F5E34"/>
    <w:rPr>
      <w:sz w:val="20"/>
    </w:rPr>
  </w:style>
  <w:style w:type="paragraph" w:styleId="HTMLPreformatted">
    <w:name w:val="HTML Preformatted"/>
    <w:basedOn w:val="Normal"/>
    <w:rsid w:val="009F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
    <w:name w:val="Body Text Indent"/>
    <w:basedOn w:val="Normal"/>
    <w:rsid w:val="009F5E34"/>
    <w:pPr>
      <w:tabs>
        <w:tab w:val="right" w:pos="-180"/>
        <w:tab w:val="left" w:pos="360"/>
        <w:tab w:val="left" w:pos="1800"/>
      </w:tabs>
      <w:spacing w:before="120"/>
      <w:ind w:left="1350"/>
    </w:pPr>
    <w:rPr>
      <w:rFonts w:ascii="Arial" w:hAnsi="Arial"/>
      <w:b/>
    </w:rPr>
  </w:style>
  <w:style w:type="paragraph" w:customStyle="1" w:styleId="Body">
    <w:name w:val="Body"/>
    <w:basedOn w:val="Normal"/>
    <w:rsid w:val="009F5E34"/>
    <w:pPr>
      <w:spacing w:after="120"/>
      <w:jc w:val="both"/>
    </w:pPr>
    <w:rPr>
      <w:rFonts w:ascii="Arial" w:hAnsi="Arial"/>
    </w:rPr>
  </w:style>
  <w:style w:type="character" w:customStyle="1" w:styleId="Heading1Char">
    <w:name w:val="Heading 1 Char"/>
    <w:rsid w:val="009F5E34"/>
    <w:rPr>
      <w:rFonts w:ascii="Arial" w:hAnsi="Arial"/>
      <w:b/>
      <w:noProof w:val="0"/>
      <w:kern w:val="32"/>
      <w:sz w:val="32"/>
      <w:lang w:val="en-US"/>
    </w:rPr>
  </w:style>
  <w:style w:type="character" w:customStyle="1" w:styleId="Heading3Char">
    <w:name w:val="Heading 3 Char"/>
    <w:rsid w:val="009F5E34"/>
    <w:rPr>
      <w:rFonts w:ascii="Arial" w:hAnsi="Arial"/>
      <w:b/>
      <w:noProof w:val="0"/>
      <w:sz w:val="26"/>
      <w:lang w:val="en-US"/>
    </w:rPr>
  </w:style>
  <w:style w:type="paragraph" w:styleId="BodyText3">
    <w:name w:val="Body Text 3"/>
    <w:basedOn w:val="Normal"/>
    <w:rsid w:val="009F5E34"/>
    <w:pPr>
      <w:tabs>
        <w:tab w:val="left" w:pos="1530"/>
      </w:tabs>
      <w:spacing w:before="80"/>
    </w:pPr>
    <w:rPr>
      <w:rFonts w:ascii="Arial" w:hAnsi="Arial" w:cs="Arial"/>
      <w:b/>
      <w:bCs/>
    </w:rPr>
  </w:style>
  <w:style w:type="character" w:styleId="Strong">
    <w:name w:val="Strong"/>
    <w:qFormat/>
    <w:rsid w:val="009F5E34"/>
    <w:rPr>
      <w:b/>
    </w:rPr>
  </w:style>
  <w:style w:type="character" w:customStyle="1" w:styleId="HTMLTypewriter2">
    <w:name w:val="HTML Typewriter2"/>
    <w:rsid w:val="009F5E34"/>
    <w:rPr>
      <w:rFonts w:ascii="Courier New" w:eastAsia="Times New Roman" w:hAnsi="Courier New" w:cs="Courier New"/>
      <w:sz w:val="20"/>
      <w:szCs w:val="20"/>
    </w:rPr>
  </w:style>
  <w:style w:type="paragraph" w:styleId="NormalWeb">
    <w:name w:val="Normal (Web)"/>
    <w:basedOn w:val="Normal"/>
    <w:rsid w:val="009F5E34"/>
    <w:pPr>
      <w:spacing w:before="100" w:beforeAutospacing="1" w:after="100" w:afterAutospacing="1"/>
    </w:pPr>
  </w:style>
  <w:style w:type="paragraph" w:styleId="PlainText">
    <w:name w:val="Plain Text"/>
    <w:basedOn w:val="Normal"/>
    <w:rsid w:val="009F5E34"/>
    <w:rPr>
      <w:rFonts w:ascii="Courier New" w:hAnsi="Courier New" w:cs="Courier New"/>
    </w:rPr>
  </w:style>
  <w:style w:type="paragraph" w:customStyle="1" w:styleId="SectionTitle">
    <w:name w:val="Section Title"/>
    <w:basedOn w:val="Normal"/>
    <w:next w:val="Normal"/>
    <w:autoRedefine/>
    <w:rsid w:val="009F5E34"/>
    <w:pPr>
      <w:pBdr>
        <w:bottom w:val="single" w:sz="6" w:space="1" w:color="808080"/>
      </w:pBdr>
      <w:tabs>
        <w:tab w:val="left" w:pos="2520"/>
      </w:tabs>
      <w:spacing w:line="220" w:lineRule="atLeast"/>
    </w:pPr>
    <w:rPr>
      <w:rFonts w:ascii="Arial" w:hAnsi="Arial" w:cs="Arial"/>
      <w:b/>
      <w:bCs/>
      <w:spacing w:val="15"/>
    </w:rPr>
  </w:style>
  <w:style w:type="paragraph" w:styleId="NormalIndent">
    <w:name w:val="Normal Indent"/>
    <w:basedOn w:val="Normal"/>
    <w:rsid w:val="009F5E34"/>
    <w:pPr>
      <w:spacing w:after="120"/>
      <w:ind w:left="720"/>
      <w:jc w:val="both"/>
    </w:pPr>
    <w:rPr>
      <w:rFonts w:ascii="Arial" w:hAnsi="Arial" w:cs="Arial"/>
      <w:i/>
      <w:sz w:val="22"/>
    </w:rPr>
  </w:style>
  <w:style w:type="paragraph" w:styleId="ListBullet">
    <w:name w:val="List Bullet"/>
    <w:basedOn w:val="Normal"/>
    <w:autoRedefine/>
    <w:rsid w:val="009F5E34"/>
    <w:pPr>
      <w:numPr>
        <w:numId w:val="1"/>
      </w:numPr>
    </w:pPr>
    <w:rPr>
      <w:rFonts w:ascii="Arial" w:hAnsi="Arial" w:cs="Arial"/>
      <w:sz w:val="22"/>
    </w:rPr>
  </w:style>
  <w:style w:type="paragraph" w:styleId="BodyTextIndent2">
    <w:name w:val="Body Text Indent 2"/>
    <w:basedOn w:val="Normal"/>
    <w:rsid w:val="009F5E34"/>
    <w:pPr>
      <w:ind w:left="2880" w:hanging="2880"/>
    </w:pPr>
    <w:rPr>
      <w:rFonts w:ascii="Arial" w:hAnsi="Arial" w:cs="Arial"/>
      <w:b/>
      <w:bCs/>
      <w:color w:val="000000"/>
    </w:rPr>
  </w:style>
  <w:style w:type="paragraph" w:styleId="BodyTextIndent3">
    <w:name w:val="Body Text Indent 3"/>
    <w:basedOn w:val="Normal"/>
    <w:rsid w:val="009F5E34"/>
    <w:pPr>
      <w:ind w:left="720" w:firstLine="720"/>
    </w:pPr>
    <w:rPr>
      <w:rFonts w:ascii="Arial" w:hAnsi="Arial" w:cs="Arial"/>
      <w:color w:val="000000"/>
    </w:rPr>
  </w:style>
  <w:style w:type="character" w:styleId="HTMLTypewriter">
    <w:name w:val="HTML Typewriter"/>
    <w:rsid w:val="009F5E34"/>
    <w:rPr>
      <w:rFonts w:ascii="Courier New" w:eastAsia="Times New Roman" w:hAnsi="Courier New"/>
      <w:sz w:val="20"/>
      <w:szCs w:val="20"/>
    </w:rPr>
  </w:style>
  <w:style w:type="paragraph" w:styleId="Caption">
    <w:name w:val="caption"/>
    <w:basedOn w:val="Normal"/>
    <w:qFormat/>
    <w:rsid w:val="009F5E34"/>
    <w:pPr>
      <w:spacing w:before="100" w:beforeAutospacing="1" w:after="100" w:afterAutospacing="1"/>
    </w:pPr>
    <w:rPr>
      <w:sz w:val="24"/>
      <w:szCs w:val="24"/>
    </w:rPr>
  </w:style>
  <w:style w:type="character" w:styleId="Emphasis">
    <w:name w:val="Emphasis"/>
    <w:qFormat/>
    <w:rsid w:val="009F5E34"/>
    <w:rPr>
      <w:i/>
      <w:iCs/>
    </w:rPr>
  </w:style>
  <w:style w:type="paragraph" w:customStyle="1" w:styleId="resleft">
    <w:name w:val="resleft"/>
    <w:basedOn w:val="Normal"/>
    <w:rsid w:val="009F5E34"/>
    <w:pPr>
      <w:spacing w:before="100" w:beforeAutospacing="1" w:after="100" w:afterAutospacing="1"/>
    </w:pPr>
    <w:rPr>
      <w:sz w:val="24"/>
      <w:szCs w:val="24"/>
    </w:rPr>
  </w:style>
  <w:style w:type="paragraph" w:customStyle="1" w:styleId="Aaoeeu">
    <w:name w:val="Aaoeeu"/>
    <w:rsid w:val="009F5E34"/>
    <w:pPr>
      <w:widowControl w:val="0"/>
    </w:pPr>
    <w:rPr>
      <w:lang w:val="en-US" w:eastAsia="de-DE"/>
    </w:rPr>
  </w:style>
  <w:style w:type="paragraph" w:customStyle="1" w:styleId="Aeeaoaeaa2">
    <w:name w:val="A?eeaoae?aa 2"/>
    <w:basedOn w:val="Aaoeeu"/>
    <w:next w:val="Aaoeeu"/>
    <w:rsid w:val="009F5E34"/>
    <w:pPr>
      <w:keepNext/>
      <w:jc w:val="right"/>
    </w:pPr>
    <w:rPr>
      <w:i/>
    </w:rPr>
  </w:style>
  <w:style w:type="paragraph" w:customStyle="1" w:styleId="OiaeaeiYiio2">
    <w:name w:val="O?ia eaeiYiio 2"/>
    <w:basedOn w:val="Aaoeeu"/>
    <w:rsid w:val="009F5E34"/>
    <w:pPr>
      <w:jc w:val="right"/>
    </w:pPr>
    <w:rPr>
      <w:i/>
      <w:sz w:val="16"/>
    </w:rPr>
  </w:style>
  <w:style w:type="paragraph" w:customStyle="1" w:styleId="Aeeaoaeaa1">
    <w:name w:val="A?eeaoae?aa 1"/>
    <w:basedOn w:val="Aaoeeu"/>
    <w:next w:val="Aaoeeu"/>
    <w:rsid w:val="009F5E34"/>
    <w:pPr>
      <w:keepNext/>
      <w:jc w:val="right"/>
    </w:pPr>
    <w:rPr>
      <w:b/>
    </w:rPr>
  </w:style>
  <w:style w:type="character" w:customStyle="1" w:styleId="emailstyle18">
    <w:name w:val="emailstyle18"/>
    <w:basedOn w:val="DefaultParagraphFont"/>
    <w:rsid w:val="009F5E34"/>
  </w:style>
  <w:style w:type="paragraph" w:customStyle="1" w:styleId="WW-BodyTextIndent2">
    <w:name w:val="WW-Body Text Indent 2"/>
    <w:basedOn w:val="Normal"/>
    <w:rsid w:val="009F5E34"/>
    <w:pPr>
      <w:widowControl w:val="0"/>
      <w:tabs>
        <w:tab w:val="left" w:pos="1047"/>
        <w:tab w:val="left" w:pos="3384"/>
        <w:tab w:val="left" w:pos="6294"/>
        <w:tab w:val="left" w:pos="8679"/>
      </w:tabs>
      <w:suppressAutoHyphens/>
      <w:ind w:left="147" w:firstLine="1"/>
    </w:pPr>
    <w:rPr>
      <w:rFonts w:ascii="Thorndale" w:eastAsia="HG Mincho Light J" w:hAnsi="Thorndale"/>
      <w:color w:val="000000"/>
      <w:sz w:val="22"/>
      <w:lang w:eastAsia="ar-SA"/>
    </w:rPr>
  </w:style>
  <w:style w:type="paragraph" w:styleId="List">
    <w:name w:val="List"/>
    <w:basedOn w:val="BodyText"/>
    <w:rsid w:val="009F5E34"/>
    <w:pPr>
      <w:widowControl w:val="0"/>
      <w:suppressAutoHyphens/>
      <w:spacing w:after="120"/>
    </w:pPr>
    <w:rPr>
      <w:rFonts w:eastAsia="Lucida Sans Unicode" w:cs="Tahoma"/>
      <w:sz w:val="24"/>
      <w:szCs w:val="24"/>
    </w:rPr>
  </w:style>
  <w:style w:type="paragraph" w:customStyle="1" w:styleId="Tit">
    <w:name w:val="Tit"/>
    <w:basedOn w:val="Normal"/>
    <w:rsid w:val="0068586D"/>
    <w:pPr>
      <w:pBdr>
        <w:bottom w:val="single" w:sz="6" w:space="2" w:color="auto"/>
      </w:pBdr>
      <w:shd w:val="pct10" w:color="auto" w:fill="auto"/>
      <w:spacing w:after="120"/>
      <w:ind w:left="851" w:hanging="851"/>
      <w:jc w:val="center"/>
    </w:pPr>
    <w:rPr>
      <w:rFonts w:ascii="Calibri" w:hAnsi="Calibri" w:cs="Calibri"/>
      <w:b/>
      <w:sz w:val="22"/>
      <w:szCs w:val="22"/>
    </w:rPr>
  </w:style>
  <w:style w:type="paragraph" w:styleId="ListParagraph">
    <w:name w:val="List Paragraph"/>
    <w:basedOn w:val="Normal"/>
    <w:uiPriority w:val="34"/>
    <w:qFormat/>
    <w:rsid w:val="003E7138"/>
    <w:pPr>
      <w:ind w:left="720"/>
      <w:contextualSpacing/>
    </w:pPr>
  </w:style>
  <w:style w:type="paragraph" w:styleId="BalloonText">
    <w:name w:val="Balloon Text"/>
    <w:basedOn w:val="Normal"/>
    <w:link w:val="BalloonTextChar"/>
    <w:rsid w:val="001878C7"/>
    <w:rPr>
      <w:rFonts w:ascii="Tahoma" w:hAnsi="Tahoma" w:cs="Tahoma"/>
      <w:sz w:val="16"/>
      <w:szCs w:val="16"/>
    </w:rPr>
  </w:style>
  <w:style w:type="character" w:customStyle="1" w:styleId="BalloonTextChar">
    <w:name w:val="Balloon Text Char"/>
    <w:link w:val="BalloonText"/>
    <w:rsid w:val="001878C7"/>
    <w:rPr>
      <w:rFonts w:ascii="Tahoma" w:hAnsi="Tahoma" w:cs="Tahoma"/>
      <w:sz w:val="16"/>
      <w:szCs w:val="16"/>
    </w:rPr>
  </w:style>
  <w:style w:type="character" w:customStyle="1" w:styleId="WW8Num9z2">
    <w:name w:val="WW8Num9z2"/>
    <w:rsid w:val="008B751E"/>
    <w:rPr>
      <w:rFonts w:ascii="Wingdings" w:hAnsi="Wingding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image" Target="media/image3.png" /></Relationships>
</file>

<file path=word/_rels/numbering.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C6C4B-E849-0B4A-B90D-AB028E70EEA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Dan Eisenberg</vt:lpstr>
    </vt:vector>
  </TitlesOfParts>
  <Company>Infosys Technologies Limited</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 Eisenberg</dc:title>
  <dc:subject/>
  <dc:creator>natasha</dc:creator>
  <cp:keywords/>
  <cp:lastModifiedBy/>
  <cp:revision>17</cp:revision>
  <cp:lastPrinted>2015-08-19T08:50:00Z</cp:lastPrinted>
  <dcterms:created xsi:type="dcterms:W3CDTF">2017-05-16T17:34:00Z</dcterms:created>
  <dcterms:modified xsi:type="dcterms:W3CDTF">2017-07-24T04:14:00Z</dcterms:modified>
</cp:coreProperties>
</file>